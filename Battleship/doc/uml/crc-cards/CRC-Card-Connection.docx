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0B293" w14:textId="77777777" w:rsidR="00654A37" w:rsidRDefault="00C17D3C">
      <w:r>
        <w:rPr>
          <w:b/>
          <w:bCs/>
          <w:sz w:val="32"/>
        </w:rPr>
        <w:br/>
        <w:t xml:space="preserve">CRC </w:t>
      </w:r>
      <w:proofErr w:type="spellStart"/>
      <w:r>
        <w:rPr>
          <w:b/>
          <w:bCs/>
          <w:sz w:val="32"/>
        </w:rPr>
        <w:t>Karten</w:t>
      </w:r>
      <w:proofErr w:type="spellEnd"/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654A37" w14:paraId="7083DD41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174F8806" w14:textId="77777777" w:rsidR="00654A37" w:rsidRDefault="00C17D3C">
            <w:pPr>
              <w:pStyle w:val="Standardtext"/>
              <w:ind w:left="0"/>
            </w:pPr>
            <w:proofErr w:type="spellStart"/>
            <w:r>
              <w:t>Workingname</w:t>
            </w:r>
            <w:proofErr w:type="spellEnd"/>
            <w:r>
              <w:t>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2200C1" w14:textId="77777777" w:rsidR="00654A37" w:rsidRDefault="005F1D14">
            <w:pPr>
              <w:pStyle w:val="Standardtext"/>
              <w:snapToGrid w:val="0"/>
              <w:ind w:left="0"/>
            </w:pPr>
            <w:r>
              <w:t>Connection</w:t>
            </w:r>
          </w:p>
        </w:tc>
      </w:tr>
      <w:tr w:rsidR="00654A37" w14:paraId="153B084D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0DCBEB18" w14:textId="77777777" w:rsidR="00654A37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06C185" w14:textId="77777777" w:rsidR="00654A37" w:rsidRDefault="005F1D14">
            <w:pPr>
              <w:pStyle w:val="Standardtext"/>
              <w:snapToGrid w:val="0"/>
              <w:ind w:left="0"/>
            </w:pPr>
            <w:r>
              <w:t xml:space="preserve">Connection, </w:t>
            </w:r>
            <w:proofErr w:type="spellStart"/>
            <w:r>
              <w:t>Verbindung</w:t>
            </w:r>
            <w:proofErr w:type="spellEnd"/>
          </w:p>
        </w:tc>
      </w:tr>
      <w:tr w:rsidR="00654A37" w14:paraId="0E21E47B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14BA248D" w14:textId="77777777" w:rsidR="00654A37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190000" w14:textId="77777777" w:rsidR="00654A37" w:rsidRDefault="005F1D14">
            <w:pPr>
              <w:pStyle w:val="Standardtext"/>
              <w:snapToGrid w:val="0"/>
              <w:ind w:left="0"/>
            </w:pPr>
            <w:r>
              <w:t>Connection</w:t>
            </w:r>
          </w:p>
        </w:tc>
      </w:tr>
      <w:tr w:rsidR="00654A37" w:rsidRPr="00D205AC" w14:paraId="038FF199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45470C6A" w14:textId="77777777" w:rsidR="00654A37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51B40E28" w14:textId="77777777" w:rsidR="00654A37" w:rsidRPr="00D205AC" w:rsidRDefault="005F1D14">
            <w:pPr>
              <w:pStyle w:val="Standardtext"/>
              <w:snapToGrid w:val="0"/>
              <w:ind w:left="0"/>
              <w:rPr>
                <w:lang w:val="de-CH"/>
              </w:rPr>
            </w:pPr>
            <w:r w:rsidRPr="00D205AC">
              <w:rPr>
                <w:lang w:val="de-CH"/>
              </w:rPr>
              <w:t>Repräsentiert die Verbindung mit dem anderen Spieler und behandelt die Netzwerkverbindung.</w:t>
            </w:r>
          </w:p>
        </w:tc>
      </w:tr>
      <w:tr w:rsidR="00654A37" w14:paraId="5455942C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44341E9F" w14:textId="77777777" w:rsidR="00654A37" w:rsidRDefault="00C17D3C">
            <w:pPr>
              <w:pStyle w:val="Standardtext"/>
              <w:ind w:left="0"/>
            </w:pPr>
            <w:proofErr w:type="spellStart"/>
            <w:r>
              <w:t>Responsibilites</w:t>
            </w:r>
            <w:proofErr w:type="spellEnd"/>
          </w:p>
        </w:tc>
        <w:tc>
          <w:tcPr>
            <w:tcW w:w="4253" w:type="dxa"/>
            <w:shd w:val="clear" w:color="auto" w:fill="E5E5E5"/>
            <w:vAlign w:val="center"/>
          </w:tcPr>
          <w:p w14:paraId="1E87A1C4" w14:textId="77777777" w:rsidR="00654A37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654A37" w14:paraId="2E65C63E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7222501F" w14:textId="77777777" w:rsidR="00654A37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968A3EF" w14:textId="77777777" w:rsidR="00654A37" w:rsidRDefault="00654A37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654A37" w14:paraId="167AC9B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172F7C4" w14:textId="449090DD" w:rsidR="00654A37" w:rsidRDefault="00D205AC">
            <w:pPr>
              <w:pStyle w:val="Standardtext"/>
              <w:snapToGrid w:val="0"/>
              <w:ind w:left="0"/>
            </w:pPr>
            <w:r>
              <w:t>Game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97D95F" w14:textId="15EAB7A0" w:rsidR="00654A37" w:rsidRDefault="00654A37">
            <w:pPr>
              <w:pStyle w:val="Standardtext"/>
              <w:snapToGrid w:val="0"/>
              <w:ind w:left="0"/>
            </w:pPr>
            <w:bookmarkStart w:id="0" w:name="_GoBack"/>
            <w:bookmarkEnd w:id="0"/>
          </w:p>
        </w:tc>
      </w:tr>
      <w:tr w:rsidR="00654A37" w14:paraId="3C39F1B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F99076F" w14:textId="7912553C" w:rsidR="00654A37" w:rsidRDefault="00D205AC">
            <w:pPr>
              <w:pStyle w:val="Standardtext"/>
              <w:snapToGrid w:val="0"/>
              <w:ind w:left="0"/>
            </w:pPr>
            <w:r>
              <w:t>Opponent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BF26A2" w14:textId="6999FC7A" w:rsidR="00654A37" w:rsidRDefault="00AE2CC8">
            <w:pPr>
              <w:pStyle w:val="Standardtext"/>
              <w:snapToGrid w:val="0"/>
              <w:ind w:left="0"/>
            </w:pPr>
            <w:r>
              <w:t>Game</w:t>
            </w:r>
          </w:p>
        </w:tc>
      </w:tr>
      <w:tr w:rsidR="00654A37" w14:paraId="5198B52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5F9C8CD" w14:textId="4F5CCEAA" w:rsidR="00654A37" w:rsidRDefault="00D205AC">
            <w:pPr>
              <w:pStyle w:val="Standardtext"/>
              <w:snapToGrid w:val="0"/>
              <w:ind w:left="0"/>
            </w:pPr>
            <w:r>
              <w:t>Player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992E7A" w14:textId="45BD9ADC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89E2DB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A6B0AF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905F21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45D3EC1E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74C65DA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EC21A7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5A536A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E161CAD" w14:textId="77777777" w:rsidR="00654A37" w:rsidRDefault="00BD2231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571A9F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ED5A81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E2F80CA" w14:textId="367130F1" w:rsidR="00654A37" w:rsidRDefault="00D205AC">
            <w:pPr>
              <w:pStyle w:val="Standardtext"/>
              <w:snapToGrid w:val="0"/>
              <w:ind w:left="0"/>
            </w:pPr>
            <w:proofErr w:type="spellStart"/>
            <w:r>
              <w:t>CheckNetwork</w:t>
            </w:r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6C751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A996DD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59D2F13" w14:textId="2F6F5795" w:rsidR="00654A37" w:rsidRDefault="00D205AC">
            <w:pPr>
              <w:pStyle w:val="Standardtext"/>
              <w:snapToGrid w:val="0"/>
              <w:ind w:left="0"/>
            </w:pPr>
            <w:proofErr w:type="spellStart"/>
            <w:r>
              <w:t>FindOpponent</w:t>
            </w:r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23CDC2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5812355F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B18575A" w14:textId="5D7FB449" w:rsidR="00654A37" w:rsidRDefault="00D205AC">
            <w:pPr>
              <w:pStyle w:val="Standardtext"/>
              <w:snapToGrid w:val="0"/>
              <w:ind w:left="0"/>
            </w:pPr>
            <w:proofErr w:type="spellStart"/>
            <w:r>
              <w:t>StartListener</w:t>
            </w:r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DC0E02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48BE9EF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D9664C3" w14:textId="07344777" w:rsidR="00654A37" w:rsidRDefault="00D205AC">
            <w:pPr>
              <w:pStyle w:val="Standardtext"/>
              <w:snapToGrid w:val="0"/>
              <w:ind w:left="0"/>
            </w:pPr>
            <w:proofErr w:type="spellStart"/>
            <w:r>
              <w:t>SendCommands</w:t>
            </w:r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A47238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25DB393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3E554A7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ED6C3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08A51D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FBF0BB0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300707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0BC1D2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57264B8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08EC8DB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DFADEF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BB71F5C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3AE89E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DDBBA6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C48CDA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0729CE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F6975A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189B5F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B177ED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14E795F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BD2DA42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0C135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</w:tbl>
    <w:p w14:paraId="1A931505" w14:textId="77777777" w:rsidR="00654A37" w:rsidRDefault="00C17D3C">
      <w:pPr>
        <w:pStyle w:val="Nebentitel5"/>
      </w:pPr>
      <w:proofErr w:type="spellStart"/>
      <w:r>
        <w:t>Legende</w:t>
      </w:r>
      <w:proofErr w:type="spellEnd"/>
      <w:r>
        <w:t>:</w:t>
      </w:r>
    </w:p>
    <w:p w14:paraId="179A1CB0" w14:textId="77777777" w:rsidR="00654A37" w:rsidRPr="00D205AC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  <w:rPr>
          <w:lang w:val="de-CH"/>
        </w:rPr>
      </w:pPr>
      <w:r w:rsidRPr="00D205AC">
        <w:rPr>
          <w:lang w:val="de-CH"/>
        </w:rPr>
        <w:t>Working Name:</w:t>
      </w:r>
      <w:r w:rsidRPr="00D205AC">
        <w:rPr>
          <w:lang w:val="de-CH"/>
        </w:rPr>
        <w:tab/>
        <w:t>Projekt interner Name der im Rahmen der Analyse und des Designs vom Team verwendet wird.</w:t>
      </w:r>
    </w:p>
    <w:p w14:paraId="0E4B4470" w14:textId="77777777" w:rsidR="00654A37" w:rsidRPr="00D205AC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  <w:rPr>
          <w:lang w:val="de-CH"/>
        </w:rPr>
      </w:pPr>
      <w:proofErr w:type="spellStart"/>
      <w:r w:rsidRPr="00D205AC">
        <w:rPr>
          <w:lang w:val="de-CH"/>
        </w:rPr>
        <w:t>Possible</w:t>
      </w:r>
      <w:proofErr w:type="spellEnd"/>
      <w:r w:rsidRPr="00D205AC">
        <w:rPr>
          <w:lang w:val="de-CH"/>
        </w:rPr>
        <w:t xml:space="preserve"> </w:t>
      </w:r>
      <w:proofErr w:type="spellStart"/>
      <w:r w:rsidRPr="00D205AC">
        <w:rPr>
          <w:lang w:val="de-CH"/>
        </w:rPr>
        <w:t>Names</w:t>
      </w:r>
      <w:proofErr w:type="spellEnd"/>
      <w:r w:rsidRPr="00D205AC">
        <w:rPr>
          <w:lang w:val="de-CH"/>
        </w:rPr>
        <w:t>:</w:t>
      </w:r>
      <w:r w:rsidRPr="00D205AC">
        <w:rPr>
          <w:lang w:val="de-CH"/>
        </w:rPr>
        <w:tab/>
        <w:t>Mögliche Namen für definitive Implementation</w:t>
      </w:r>
    </w:p>
    <w:p w14:paraId="788D2E83" w14:textId="77777777" w:rsidR="00654A37" w:rsidRPr="00D205AC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  <w:rPr>
          <w:lang w:val="de-CH"/>
        </w:rPr>
      </w:pPr>
      <w:proofErr w:type="spellStart"/>
      <w:r w:rsidRPr="00D205AC">
        <w:rPr>
          <w:lang w:val="de-CH"/>
        </w:rPr>
        <w:t>Effecitve</w:t>
      </w:r>
      <w:proofErr w:type="spellEnd"/>
      <w:r w:rsidRPr="00D205AC">
        <w:rPr>
          <w:lang w:val="de-CH"/>
        </w:rPr>
        <w:t xml:space="preserve"> Name:</w:t>
      </w:r>
      <w:r w:rsidRPr="00D205AC">
        <w:rPr>
          <w:lang w:val="de-CH"/>
        </w:rPr>
        <w:tab/>
      </w:r>
      <w:proofErr w:type="spellStart"/>
      <w:r w:rsidRPr="00D205AC">
        <w:rPr>
          <w:lang w:val="de-CH"/>
        </w:rPr>
        <w:t>Definitv</w:t>
      </w:r>
      <w:proofErr w:type="spellEnd"/>
      <w:r w:rsidRPr="00D205AC">
        <w:rPr>
          <w:lang w:val="de-CH"/>
        </w:rPr>
        <w:t xml:space="preserve"> gewählter Name der Klasse</w:t>
      </w:r>
    </w:p>
    <w:p w14:paraId="5B3E4FC6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</w:r>
      <w:proofErr w:type="spellStart"/>
      <w:r>
        <w:t>Beschreibung</w:t>
      </w:r>
      <w:proofErr w:type="spellEnd"/>
      <w:r>
        <w:t xml:space="preserve"> des </w:t>
      </w:r>
      <w:proofErr w:type="spellStart"/>
      <w:r>
        <w:t>Verwendungszweckes</w:t>
      </w:r>
      <w:proofErr w:type="spellEnd"/>
    </w:p>
    <w:p w14:paraId="00874643" w14:textId="77777777" w:rsidR="00654A37" w:rsidRPr="00D205AC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  <w:rPr>
          <w:lang w:val="de-CH"/>
        </w:rPr>
      </w:pPr>
      <w:proofErr w:type="spellStart"/>
      <w:r w:rsidRPr="00D205AC">
        <w:rPr>
          <w:lang w:val="de-CH"/>
        </w:rPr>
        <w:t>Responsibilities</w:t>
      </w:r>
      <w:proofErr w:type="spellEnd"/>
      <w:r w:rsidRPr="00D205AC">
        <w:rPr>
          <w:lang w:val="de-CH"/>
        </w:rPr>
        <w:t>:</w:t>
      </w:r>
      <w:r w:rsidRPr="00D205AC">
        <w:rPr>
          <w:lang w:val="de-CH"/>
        </w:rPr>
        <w:tab/>
        <w:t>Verantwortlichkeiten, die die Klasse wahrnimmt (Attribute, Zustände, Verhalten)</w:t>
      </w:r>
    </w:p>
    <w:p w14:paraId="609F17F5" w14:textId="77777777" w:rsidR="00654A37" w:rsidRPr="00D205AC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  <w:rPr>
          <w:lang w:val="de-CH"/>
        </w:rPr>
      </w:pPr>
      <w:proofErr w:type="spellStart"/>
      <w:r w:rsidRPr="00D205AC">
        <w:rPr>
          <w:lang w:val="de-CH"/>
        </w:rPr>
        <w:t>Collaborations</w:t>
      </w:r>
      <w:proofErr w:type="spellEnd"/>
      <w:r w:rsidRPr="00D205AC">
        <w:rPr>
          <w:lang w:val="de-CH"/>
        </w:rPr>
        <w:t>:</w:t>
      </w:r>
      <w:r w:rsidRPr="00D205AC">
        <w:rPr>
          <w:lang w:val="de-CH"/>
        </w:rPr>
        <w:tab/>
        <w:t>Kollaborationen, die die Klasse eingeht (Client, Server ...)</w:t>
      </w:r>
    </w:p>
    <w:p w14:paraId="526704DF" w14:textId="77777777" w:rsidR="00654A37" w:rsidRPr="00D205AC" w:rsidRDefault="00654A37">
      <w:pPr>
        <w:pStyle w:val="Standardtext"/>
        <w:ind w:left="0"/>
        <w:rPr>
          <w:lang w:val="de-CH"/>
        </w:rPr>
      </w:pPr>
    </w:p>
    <w:sectPr w:rsidR="00654A37" w:rsidRPr="00D205AC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47222" w14:textId="77777777" w:rsidR="004943FB" w:rsidRDefault="004943FB">
      <w:r>
        <w:separator/>
      </w:r>
    </w:p>
  </w:endnote>
  <w:endnote w:type="continuationSeparator" w:id="0">
    <w:p w14:paraId="7C991209" w14:textId="77777777" w:rsidR="004943FB" w:rsidRDefault="0049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332B1" w14:textId="77777777" w:rsidR="00654A37" w:rsidRDefault="00654A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654A37" w14:paraId="3EBE2F89" w14:textId="77777777">
      <w:tc>
        <w:tcPr>
          <w:tcW w:w="851" w:type="dxa"/>
          <w:shd w:val="clear" w:color="auto" w:fill="auto"/>
        </w:tcPr>
        <w:p w14:paraId="349B23EE" w14:textId="77777777" w:rsidR="00654A37" w:rsidRDefault="00654A37">
          <w:pPr>
            <w:pStyle w:val="Fuzeile"/>
            <w:snapToGrid w:val="0"/>
            <w:ind w:right="56"/>
            <w:rPr>
              <w:b/>
            </w:rPr>
          </w:pPr>
        </w:p>
      </w:tc>
    </w:tr>
  </w:tbl>
  <w:p w14:paraId="21327EF3" w14:textId="77777777" w:rsidR="00654A37" w:rsidRDefault="00654A3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45EFB" w14:textId="77777777" w:rsidR="00654A37" w:rsidRDefault="00654A3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FFBDC" w14:textId="77777777" w:rsidR="004943FB" w:rsidRDefault="004943FB">
      <w:r>
        <w:separator/>
      </w:r>
    </w:p>
  </w:footnote>
  <w:footnote w:type="continuationSeparator" w:id="0">
    <w:p w14:paraId="3B854DE0" w14:textId="77777777" w:rsidR="004943FB" w:rsidRDefault="00494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654A37" w14:paraId="14BE4E11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7AF9DAFF" w14:textId="77777777" w:rsidR="00654A37" w:rsidRDefault="00654A37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5E536338" w14:textId="77777777" w:rsidR="00654A37" w:rsidRDefault="00C17D3C">
          <w:pPr>
            <w:jc w:val="right"/>
            <w:rPr>
              <w:b/>
            </w:rPr>
          </w:pPr>
          <w:r>
            <w:rPr>
              <w:noProof/>
              <w:lang w:val="de-CH" w:eastAsia="de-CH"/>
            </w:rPr>
            <w:drawing>
              <wp:inline distT="0" distB="0" distL="0" distR="0" wp14:anchorId="65831997" wp14:editId="71799AA2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123B7A" w14:textId="77777777" w:rsidR="00654A37" w:rsidRDefault="00C17D3C">
          <w:pPr>
            <w:jc w:val="right"/>
            <w:rPr>
              <w:sz w:val="18"/>
            </w:rPr>
          </w:pPr>
          <w:r>
            <w:rPr>
              <w:b/>
            </w:rPr>
            <w:t xml:space="preserve">Berner </w:t>
          </w:r>
          <w:proofErr w:type="spellStart"/>
          <w:r>
            <w:rPr>
              <w:b/>
            </w:rPr>
            <w:t>Fachhochschule</w:t>
          </w:r>
          <w:proofErr w:type="spellEnd"/>
          <w:r>
            <w:t xml:space="preserve"> </w:t>
          </w:r>
        </w:p>
        <w:p w14:paraId="168092E3" w14:textId="77777777" w:rsidR="00654A37" w:rsidRDefault="00654A37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5D8FC097" w14:textId="77777777" w:rsidR="00654A37" w:rsidRDefault="00654A37">
          <w:pPr>
            <w:snapToGrid w:val="0"/>
            <w:jc w:val="center"/>
          </w:pPr>
        </w:p>
        <w:p w14:paraId="6EDC4E8C" w14:textId="77777777" w:rsidR="00654A37" w:rsidRDefault="00654A37">
          <w:pPr>
            <w:jc w:val="center"/>
            <w:rPr>
              <w:sz w:val="16"/>
            </w:rPr>
          </w:pPr>
        </w:p>
      </w:tc>
    </w:tr>
  </w:tbl>
  <w:p w14:paraId="63C5A9BB" w14:textId="77777777" w:rsidR="00654A37" w:rsidRDefault="00654A3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25C46" w14:textId="77777777" w:rsidR="00654A37" w:rsidRDefault="00654A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14"/>
    <w:rsid w:val="00443610"/>
    <w:rsid w:val="004943FB"/>
    <w:rsid w:val="005F1D14"/>
    <w:rsid w:val="00654A37"/>
    <w:rsid w:val="00AE2CC8"/>
    <w:rsid w:val="00B923F8"/>
    <w:rsid w:val="00BD2231"/>
    <w:rsid w:val="00C17D3C"/>
    <w:rsid w:val="00D205AC"/>
    <w:rsid w:val="00DA3704"/>
    <w:rsid w:val="00E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532D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berschrift5">
    <w:name w:val="heading 5"/>
    <w:basedOn w:val="Standard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Absatz-Standardschriftart"/>
  </w:style>
  <w:style w:type="character" w:styleId="Seitenzahl">
    <w:name w:val="page number"/>
    <w:basedOn w:val="Absatz-Standardschriftart"/>
  </w:style>
  <w:style w:type="character" w:styleId="Hyperlink">
    <w:name w:val="Hyperlink"/>
    <w:basedOn w:val="Absatz-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</w:style>
  <w:style w:type="paragraph" w:styleId="Textkrper">
    <w:name w:val="Body Text"/>
    <w:basedOn w:val="Standard"/>
  </w:style>
  <w:style w:type="paragraph" w:styleId="Liste">
    <w:name w:val="List"/>
    <w:basedOn w:val="Textkrper"/>
    <w:rPr>
      <w:rFonts w:cs="Lohit Hindi"/>
    </w:r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Standard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Standard"/>
    <w:pPr>
      <w:numPr>
        <w:numId w:val="2"/>
      </w:numPr>
    </w:pPr>
    <w:rPr>
      <w:rFonts w:ascii="Courier New" w:hAnsi="Courier New" w:cs="Courier New"/>
    </w:rPr>
  </w:style>
  <w:style w:type="paragraph" w:styleId="Funotentext">
    <w:name w:val="footnote text"/>
    <w:basedOn w:val="Standard"/>
    <w:pPr>
      <w:ind w:left="992" w:hanging="85"/>
    </w:pPr>
    <w:rPr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Standard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Standard"/>
    <w:next w:val="Standard"/>
    <w:pPr>
      <w:tabs>
        <w:tab w:val="right" w:leader="dot" w:pos="4336"/>
      </w:tabs>
      <w:ind w:left="1702" w:hanging="284"/>
    </w:pPr>
  </w:style>
  <w:style w:type="paragraph" w:styleId="Indexberschrift">
    <w:name w:val="index heading"/>
    <w:basedOn w:val="Standard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pPr>
      <w:ind w:left="800" w:hanging="200"/>
    </w:pPr>
  </w:style>
  <w:style w:type="paragraph" w:styleId="Verzeichnis1">
    <w:name w:val="toc 1"/>
    <w:basedOn w:val="Standard"/>
    <w:next w:val="Standard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Verzeichnis2">
    <w:name w:val="toc 2"/>
    <w:basedOn w:val="Standard"/>
    <w:next w:val="Standard"/>
    <w:pPr>
      <w:tabs>
        <w:tab w:val="left" w:pos="1985"/>
        <w:tab w:val="right" w:leader="dot" w:pos="9412"/>
      </w:tabs>
      <w:spacing w:before="120"/>
      <w:ind w:left="907"/>
    </w:pPr>
  </w:style>
  <w:style w:type="paragraph" w:styleId="Verzeichnis3">
    <w:name w:val="toc 3"/>
    <w:basedOn w:val="Standard"/>
    <w:next w:val="Standard"/>
    <w:pPr>
      <w:tabs>
        <w:tab w:val="left" w:pos="1985"/>
        <w:tab w:val="right" w:leader="dot" w:pos="9402"/>
      </w:tabs>
      <w:ind w:left="907"/>
    </w:pPr>
  </w:style>
  <w:style w:type="paragraph" w:styleId="Verzeichnis4">
    <w:name w:val="toc 4"/>
    <w:basedOn w:val="Standard"/>
    <w:next w:val="Standard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berschrift5">
    <w:name w:val="heading 5"/>
    <w:basedOn w:val="Standard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Absatz-Standardschriftart"/>
  </w:style>
  <w:style w:type="character" w:styleId="Seitenzahl">
    <w:name w:val="page number"/>
    <w:basedOn w:val="Absatz-Standardschriftart"/>
  </w:style>
  <w:style w:type="character" w:styleId="Hyperlink">
    <w:name w:val="Hyperlink"/>
    <w:basedOn w:val="Absatz-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</w:style>
  <w:style w:type="paragraph" w:styleId="Textkrper">
    <w:name w:val="Body Text"/>
    <w:basedOn w:val="Standard"/>
  </w:style>
  <w:style w:type="paragraph" w:styleId="Liste">
    <w:name w:val="List"/>
    <w:basedOn w:val="Textkrper"/>
    <w:rPr>
      <w:rFonts w:cs="Lohit Hindi"/>
    </w:r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Standard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Standard"/>
    <w:pPr>
      <w:numPr>
        <w:numId w:val="2"/>
      </w:numPr>
    </w:pPr>
    <w:rPr>
      <w:rFonts w:ascii="Courier New" w:hAnsi="Courier New" w:cs="Courier New"/>
    </w:rPr>
  </w:style>
  <w:style w:type="paragraph" w:styleId="Funotentext">
    <w:name w:val="footnote text"/>
    <w:basedOn w:val="Standard"/>
    <w:pPr>
      <w:ind w:left="992" w:hanging="85"/>
    </w:pPr>
    <w:rPr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Standard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Standard"/>
    <w:next w:val="Standard"/>
    <w:pPr>
      <w:tabs>
        <w:tab w:val="right" w:leader="dot" w:pos="4336"/>
      </w:tabs>
      <w:ind w:left="1702" w:hanging="284"/>
    </w:pPr>
  </w:style>
  <w:style w:type="paragraph" w:styleId="Indexberschrift">
    <w:name w:val="index heading"/>
    <w:basedOn w:val="Standard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pPr>
      <w:ind w:left="800" w:hanging="200"/>
    </w:pPr>
  </w:style>
  <w:style w:type="paragraph" w:styleId="Verzeichnis1">
    <w:name w:val="toc 1"/>
    <w:basedOn w:val="Standard"/>
    <w:next w:val="Standard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Verzeichnis2">
    <w:name w:val="toc 2"/>
    <w:basedOn w:val="Standard"/>
    <w:next w:val="Standard"/>
    <w:pPr>
      <w:tabs>
        <w:tab w:val="left" w:pos="1985"/>
        <w:tab w:val="right" w:leader="dot" w:pos="9412"/>
      </w:tabs>
      <w:spacing w:before="120"/>
      <w:ind w:left="907"/>
    </w:pPr>
  </w:style>
  <w:style w:type="paragraph" w:styleId="Verzeichnis3">
    <w:name w:val="toc 3"/>
    <w:basedOn w:val="Standard"/>
    <w:next w:val="Standard"/>
    <w:pPr>
      <w:tabs>
        <w:tab w:val="left" w:pos="1985"/>
        <w:tab w:val="right" w:leader="dot" w:pos="9402"/>
      </w:tabs>
      <w:ind w:left="907"/>
    </w:pPr>
  </w:style>
  <w:style w:type="paragraph" w:styleId="Verzeichnis4">
    <w:name w:val="toc 4"/>
    <w:basedOn w:val="Standard"/>
    <w:next w:val="Standard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ocuments\BFH\Project1\crc-cards\_CRC-Card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_CRC-Card-Form.dotx</Template>
  <TotalTime>0</TotalTime>
  <Pages>1</Pages>
  <Words>114</Words>
  <Characters>723</Characters>
  <Application>Microsoft Office Word</Application>
  <DocSecurity>0</DocSecurity>
  <Lines>6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Christian Meyer</dc:creator>
  <cp:keywords/>
  <cp:lastModifiedBy>Franziska Corradi</cp:lastModifiedBy>
  <cp:revision>6</cp:revision>
  <cp:lastPrinted>2000-08-29T07:59:00Z</cp:lastPrinted>
  <dcterms:created xsi:type="dcterms:W3CDTF">2013-10-01T16:13:00Z</dcterms:created>
  <dcterms:modified xsi:type="dcterms:W3CDTF">2013-10-02T09:13:00Z</dcterms:modified>
</cp:coreProperties>
</file>