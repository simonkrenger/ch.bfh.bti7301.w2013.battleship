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A37" w:rsidRDefault="00C17D3C">
      <w:r>
        <w:rPr>
          <w:b/>
          <w:bCs/>
          <w:sz w:val="32"/>
        </w:rPr>
        <w:br/>
        <w:t>CRC Karten</w:t>
      </w:r>
      <w:r>
        <w:rPr>
          <w:b/>
          <w:bCs/>
          <w:sz w:val="32"/>
        </w:rPr>
        <w:br/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2268"/>
        <w:gridCol w:w="4253"/>
      </w:tblGrid>
      <w:tr w:rsidR="00654A3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:rsidR="00654A37" w:rsidRDefault="00C17D3C">
            <w:pPr>
              <w:pStyle w:val="Standardtext"/>
              <w:ind w:left="0"/>
            </w:pPr>
            <w:r>
              <w:t>Workingname: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654A37" w:rsidRDefault="000B745D">
            <w:pPr>
              <w:pStyle w:val="Standardtext"/>
              <w:snapToGrid w:val="0"/>
              <w:ind w:left="0"/>
            </w:pPr>
            <w:r>
              <w:t>GUI</w:t>
            </w:r>
          </w:p>
        </w:tc>
      </w:tr>
      <w:tr w:rsidR="00654A3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:rsidR="00654A37" w:rsidRDefault="00C17D3C">
            <w:pPr>
              <w:pStyle w:val="Standardtext"/>
              <w:ind w:left="0"/>
            </w:pPr>
            <w:r>
              <w:t>Possible Names: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654A37" w:rsidRDefault="000B745D">
            <w:pPr>
              <w:pStyle w:val="Standardtext"/>
              <w:snapToGrid w:val="0"/>
              <w:ind w:left="0"/>
            </w:pPr>
            <w:r>
              <w:t>GUI, View, Benutzeroberfläche</w:t>
            </w:r>
          </w:p>
        </w:tc>
      </w:tr>
      <w:tr w:rsidR="00654A3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:rsidR="00654A37" w:rsidRDefault="00C17D3C">
            <w:pPr>
              <w:pStyle w:val="Standardtext"/>
              <w:ind w:left="0"/>
            </w:pPr>
            <w:r>
              <w:t>Effective Name:</w:t>
            </w:r>
          </w:p>
        </w:tc>
        <w:tc>
          <w:tcPr>
            <w:tcW w:w="6521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480"/>
        </w:trPr>
        <w:tc>
          <w:tcPr>
            <w:tcW w:w="2126" w:type="dxa"/>
            <w:shd w:val="clear" w:color="auto" w:fill="E5E5E5"/>
            <w:vAlign w:val="center"/>
          </w:tcPr>
          <w:p w:rsidR="00654A37" w:rsidRDefault="00C17D3C">
            <w:pPr>
              <w:pStyle w:val="Standardtext"/>
              <w:ind w:left="0"/>
            </w:pPr>
            <w:r>
              <w:t>Purpose:</w:t>
            </w:r>
          </w:p>
        </w:tc>
        <w:tc>
          <w:tcPr>
            <w:tcW w:w="6521" w:type="dxa"/>
            <w:gridSpan w:val="2"/>
            <w:shd w:val="clear" w:color="auto" w:fill="auto"/>
            <w:vAlign w:val="center"/>
          </w:tcPr>
          <w:p w:rsidR="00654A37" w:rsidRDefault="000B745D">
            <w:pPr>
              <w:pStyle w:val="Standardtext"/>
              <w:snapToGrid w:val="0"/>
              <w:ind w:left="0"/>
            </w:pPr>
            <w:r>
              <w:t>Stellt das Spiel graphisch und akustisch dar.</w:t>
            </w:r>
          </w:p>
        </w:tc>
      </w:tr>
      <w:tr w:rsidR="00654A37">
        <w:trPr>
          <w:trHeight w:val="480"/>
        </w:trPr>
        <w:tc>
          <w:tcPr>
            <w:tcW w:w="4394" w:type="dxa"/>
            <w:gridSpan w:val="2"/>
            <w:shd w:val="clear" w:color="auto" w:fill="E5E5E5"/>
            <w:vAlign w:val="center"/>
          </w:tcPr>
          <w:p w:rsidR="00654A37" w:rsidRDefault="00C17D3C">
            <w:pPr>
              <w:pStyle w:val="Standardtext"/>
              <w:ind w:left="0"/>
            </w:pPr>
            <w:r>
              <w:t>Responsibilites</w:t>
            </w:r>
          </w:p>
        </w:tc>
        <w:tc>
          <w:tcPr>
            <w:tcW w:w="4253" w:type="dxa"/>
            <w:shd w:val="clear" w:color="auto" w:fill="E5E5E5"/>
            <w:vAlign w:val="center"/>
          </w:tcPr>
          <w:p w:rsidR="00654A37" w:rsidRDefault="00C17D3C">
            <w:pPr>
              <w:pStyle w:val="Standardtext"/>
              <w:ind w:left="0"/>
              <w:rPr>
                <w:b/>
              </w:rPr>
            </w:pPr>
            <w:r>
              <w:t>Collaborations</w:t>
            </w: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bottom w:val="dotted" w:sz="4" w:space="0" w:color="000000"/>
            </w:tcBorders>
            <w:shd w:val="clear" w:color="auto" w:fill="auto"/>
          </w:tcPr>
          <w:p w:rsidR="00654A37" w:rsidRDefault="00C17D3C">
            <w:pPr>
              <w:pStyle w:val="Standardtext"/>
              <w:snapToGrid w:val="0"/>
              <w:ind w:left="0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4253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  <w:rPr>
                <w:b/>
              </w:rPr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0B745D">
            <w:pPr>
              <w:pStyle w:val="Standardtext"/>
              <w:snapToGrid w:val="0"/>
              <w:ind w:left="0"/>
            </w:pPr>
            <w:r>
              <w:t>Game</w:t>
            </w:r>
            <w:bookmarkStart w:id="0" w:name="_GoBack"/>
            <w:bookmarkEnd w:id="0"/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BD2231">
            <w:pPr>
              <w:pStyle w:val="Standardtext"/>
              <w:snapToGrid w:val="0"/>
              <w:ind w:left="0"/>
            </w:pPr>
            <w:r w:rsidRPr="008A5DAA">
              <w:rPr>
                <w:b/>
                <w:bCs/>
                <w:lang w:val="de-CH"/>
              </w:rPr>
              <w:t>Zustände/ Verhalten</w:t>
            </w: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  <w:tr w:rsidR="00654A37">
        <w:trPr>
          <w:trHeight w:val="320"/>
        </w:trPr>
        <w:tc>
          <w:tcPr>
            <w:tcW w:w="4394" w:type="dxa"/>
            <w:gridSpan w:val="2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  <w:tc>
          <w:tcPr>
            <w:tcW w:w="42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654A37" w:rsidRDefault="00654A37">
            <w:pPr>
              <w:pStyle w:val="Standardtext"/>
              <w:snapToGrid w:val="0"/>
              <w:ind w:left="0"/>
            </w:pPr>
          </w:p>
        </w:tc>
      </w:tr>
    </w:tbl>
    <w:p w:rsidR="00654A37" w:rsidRDefault="00C17D3C">
      <w:pPr>
        <w:pStyle w:val="Nebentitel5"/>
      </w:pPr>
      <w:r>
        <w:t>Legende:</w:t>
      </w:r>
    </w:p>
    <w:p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Working Name:</w:t>
      </w:r>
      <w:r>
        <w:tab/>
        <w:t>Projekt interner Name der im Rahmen der Analyse und des Designs vom Team verwendet wird.</w:t>
      </w:r>
    </w:p>
    <w:p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Possible Names:</w:t>
      </w:r>
      <w:r>
        <w:tab/>
        <w:t>Mögliche Namen für definitive Implementation</w:t>
      </w:r>
    </w:p>
    <w:p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Effecitve Name:</w:t>
      </w:r>
      <w:r>
        <w:tab/>
        <w:t>Definitv gewählter Name der Klasse</w:t>
      </w:r>
    </w:p>
    <w:p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Purpose:</w:t>
      </w:r>
      <w:r>
        <w:tab/>
        <w:t>Beschreibung des Verwendungszweckes</w:t>
      </w:r>
    </w:p>
    <w:p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Responsibilities:</w:t>
      </w:r>
      <w:r>
        <w:tab/>
        <w:t>Verantwortlichkeiten, die die Klasse wahrnimmt (Attribute, Zustände, Verhalten)</w:t>
      </w:r>
    </w:p>
    <w:p w:rsidR="00654A37" w:rsidRDefault="00C17D3C">
      <w:pPr>
        <w:pStyle w:val="Standardtext"/>
        <w:numPr>
          <w:ilvl w:val="0"/>
          <w:numId w:val="3"/>
        </w:numPr>
        <w:tabs>
          <w:tab w:val="left" w:pos="1134"/>
        </w:tabs>
        <w:ind w:left="2892" w:hanging="1985"/>
      </w:pPr>
      <w:r>
        <w:t>Collaborations:</w:t>
      </w:r>
      <w:r>
        <w:tab/>
        <w:t>Kollaborationen, die die Klasse eingeht (Client, Server ...)</w:t>
      </w:r>
    </w:p>
    <w:p w:rsidR="00654A37" w:rsidRDefault="00654A37">
      <w:pPr>
        <w:pStyle w:val="Standardtext"/>
        <w:ind w:left="0"/>
      </w:pPr>
    </w:p>
    <w:sectPr w:rsidR="00654A3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14" w:right="1247" w:bottom="1191" w:left="1247" w:header="425" w:footer="4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45D" w:rsidRDefault="000B745D">
      <w:r>
        <w:separator/>
      </w:r>
    </w:p>
  </w:endnote>
  <w:endnote w:type="continuationSeparator" w:id="0">
    <w:p w:rsidR="000B745D" w:rsidRDefault="000B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37" w:rsidRDefault="00654A3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654A37">
      <w:tc>
        <w:tcPr>
          <w:tcW w:w="851" w:type="dxa"/>
          <w:shd w:val="clear" w:color="auto" w:fill="auto"/>
        </w:tcPr>
        <w:p w:rsidR="00654A37" w:rsidRDefault="00654A37">
          <w:pPr>
            <w:pStyle w:val="Footer"/>
            <w:snapToGrid w:val="0"/>
            <w:ind w:right="56"/>
            <w:rPr>
              <w:b/>
            </w:rPr>
          </w:pPr>
        </w:p>
      </w:tc>
    </w:tr>
  </w:tbl>
  <w:p w:rsidR="00654A37" w:rsidRDefault="00654A3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37" w:rsidRDefault="00654A3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45D" w:rsidRDefault="000B745D">
      <w:r>
        <w:separator/>
      </w:r>
    </w:p>
  </w:footnote>
  <w:footnote w:type="continuationSeparator" w:id="0">
    <w:p w:rsidR="000B745D" w:rsidRDefault="000B74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5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654A37">
      <w:trPr>
        <w:trHeight w:hRule="exact" w:val="1060"/>
      </w:trPr>
      <w:tc>
        <w:tcPr>
          <w:tcW w:w="851" w:type="dxa"/>
          <w:shd w:val="clear" w:color="auto" w:fill="auto"/>
        </w:tcPr>
        <w:p w:rsidR="00654A37" w:rsidRDefault="00654A37">
          <w:pPr>
            <w:snapToGrid w:val="0"/>
            <w:jc w:val="right"/>
          </w:pPr>
        </w:p>
      </w:tc>
      <w:tc>
        <w:tcPr>
          <w:tcW w:w="2693" w:type="dxa"/>
          <w:tcBorders>
            <w:bottom w:val="single" w:sz="2" w:space="0" w:color="000000"/>
          </w:tcBorders>
          <w:shd w:val="clear" w:color="auto" w:fill="auto"/>
        </w:tcPr>
        <w:p w:rsidR="00654A37" w:rsidRDefault="00C17D3C">
          <w:pPr>
            <w:jc w:val="right"/>
            <w:rPr>
              <w:b/>
            </w:rPr>
          </w:pPr>
          <w:r>
            <w:rPr>
              <w:noProof/>
            </w:rPr>
            <w:drawing>
              <wp:inline distT="0" distB="0" distL="0" distR="0" wp14:anchorId="6BB51614" wp14:editId="1D1CFF45">
                <wp:extent cx="1181100" cy="30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alphaModFix amt="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54A37" w:rsidRDefault="00C17D3C">
          <w:pPr>
            <w:jc w:val="right"/>
            <w:rPr>
              <w:sz w:val="18"/>
            </w:rPr>
          </w:pPr>
          <w:r>
            <w:rPr>
              <w:b/>
            </w:rPr>
            <w:t>Berner Fachhochschule</w:t>
          </w:r>
          <w:r>
            <w:t xml:space="preserve"> </w:t>
          </w:r>
        </w:p>
        <w:p w:rsidR="00654A37" w:rsidRDefault="00654A37">
          <w:pPr>
            <w:rPr>
              <w:sz w:val="18"/>
            </w:rPr>
          </w:pPr>
        </w:p>
      </w:tc>
      <w:tc>
        <w:tcPr>
          <w:tcW w:w="5954" w:type="dxa"/>
          <w:tcBorders>
            <w:bottom w:val="single" w:sz="2" w:space="0" w:color="000000"/>
          </w:tcBorders>
          <w:shd w:val="clear" w:color="auto" w:fill="auto"/>
        </w:tcPr>
        <w:p w:rsidR="00654A37" w:rsidRDefault="00654A37">
          <w:pPr>
            <w:snapToGrid w:val="0"/>
            <w:jc w:val="center"/>
          </w:pPr>
        </w:p>
        <w:p w:rsidR="00654A37" w:rsidRDefault="00654A37">
          <w:pPr>
            <w:jc w:val="center"/>
            <w:rPr>
              <w:sz w:val="16"/>
            </w:rPr>
          </w:pPr>
        </w:p>
      </w:tc>
    </w:tr>
  </w:tbl>
  <w:p w:rsidR="00654A37" w:rsidRDefault="00654A3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37" w:rsidRDefault="00654A3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8"/>
      <w:numFmt w:val="decimal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0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5D"/>
    <w:rsid w:val="000B745D"/>
    <w:rsid w:val="00443610"/>
    <w:rsid w:val="00654A37"/>
    <w:rsid w:val="00BD2231"/>
    <w:rsid w:val="00C1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DDF5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Standardtext"/>
    <w:qFormat/>
    <w:pPr>
      <w:keepNext/>
      <w:numPr>
        <w:numId w:val="1"/>
      </w:numPr>
      <w:spacing w:before="1200" w:after="200"/>
      <w:outlineLvl w:val="0"/>
    </w:pPr>
  </w:style>
  <w:style w:type="paragraph" w:styleId="Heading2">
    <w:name w:val="heading 2"/>
    <w:basedOn w:val="Normal"/>
    <w:next w:val="Standardtext"/>
    <w:qFormat/>
    <w:pPr>
      <w:keepNext/>
      <w:numPr>
        <w:ilvl w:val="1"/>
        <w:numId w:val="1"/>
      </w:numPr>
      <w:spacing w:before="600" w:after="160"/>
      <w:outlineLvl w:val="1"/>
    </w:pPr>
  </w:style>
  <w:style w:type="paragraph" w:styleId="Heading3">
    <w:name w:val="heading 3"/>
    <w:basedOn w:val="Normal"/>
    <w:next w:val="Standardtext"/>
    <w:qFormat/>
    <w:pPr>
      <w:keepNext/>
      <w:numPr>
        <w:ilvl w:val="2"/>
        <w:numId w:val="1"/>
      </w:numPr>
      <w:spacing w:before="400" w:after="120"/>
      <w:outlineLvl w:val="2"/>
    </w:pPr>
  </w:style>
  <w:style w:type="paragraph" w:styleId="Heading4">
    <w:name w:val="heading 4"/>
    <w:basedOn w:val="Normal"/>
    <w:next w:val="Standardtext"/>
    <w:qFormat/>
    <w:pPr>
      <w:keepNext/>
      <w:numPr>
        <w:ilvl w:val="3"/>
        <w:numId w:val="1"/>
      </w:numPr>
      <w:spacing w:before="240" w:after="80"/>
      <w:outlineLvl w:val="3"/>
    </w:pPr>
  </w:style>
  <w:style w:type="paragraph" w:styleId="Heading5">
    <w:name w:val="heading 5"/>
    <w:basedOn w:val="Normal"/>
    <w:next w:val="Standardtext"/>
    <w:qFormat/>
    <w:pPr>
      <w:numPr>
        <w:ilvl w:val="4"/>
        <w:numId w:val="1"/>
      </w:numPr>
      <w:tabs>
        <w:tab w:val="left" w:pos="1134"/>
      </w:tabs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sz w:val="16"/>
    </w:rPr>
  </w:style>
  <w:style w:type="character" w:customStyle="1" w:styleId="FootnoteCharacters">
    <w:name w:val="Footnote Characters"/>
    <w:basedOn w:val="DefaultParagraphFont"/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Standardtext">
    <w:name w:val="Standardtext"/>
    <w:basedOn w:val="Normal"/>
    <w:pPr>
      <w:spacing w:before="60" w:after="60"/>
      <w:ind w:left="907"/>
      <w:jc w:val="both"/>
    </w:pPr>
  </w:style>
  <w:style w:type="paragraph" w:styleId="TableofFigures">
    <w:name w:val="table of figures"/>
    <w:basedOn w:val="Normal"/>
    <w:next w:val="Normal"/>
    <w:pPr>
      <w:tabs>
        <w:tab w:val="left" w:pos="1400"/>
        <w:tab w:val="left" w:pos="2552"/>
        <w:tab w:val="right" w:leader="dot" w:pos="9356"/>
      </w:tabs>
      <w:ind w:left="2466" w:hanging="1559"/>
    </w:pPr>
  </w:style>
  <w:style w:type="paragraph" w:customStyle="1" w:styleId="Aufzhlung">
    <w:name w:val="Aufzählung"/>
    <w:basedOn w:val="Normal"/>
    <w:pPr>
      <w:numPr>
        <w:numId w:val="4"/>
      </w:numPr>
      <w:tabs>
        <w:tab w:val="left" w:pos="1418"/>
      </w:tabs>
      <w:ind w:left="1418" w:right="907" w:hanging="227"/>
    </w:p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</w:style>
  <w:style w:type="paragraph" w:customStyle="1" w:styleId="Code">
    <w:name w:val="Code"/>
    <w:basedOn w:val="Normal"/>
    <w:pPr>
      <w:numPr>
        <w:numId w:val="2"/>
      </w:numPr>
    </w:pPr>
    <w:rPr>
      <w:rFonts w:ascii="Courier New" w:hAnsi="Courier New" w:cs="Courier New"/>
    </w:rPr>
  </w:style>
  <w:style w:type="paragraph" w:styleId="FootnoteText">
    <w:name w:val="footnote text"/>
    <w:basedOn w:val="Normal"/>
    <w:pPr>
      <w:ind w:left="992" w:hanging="85"/>
    </w:pPr>
    <w:rPr>
      <w:sz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Normal"/>
    <w:next w:val="Standardtext"/>
    <w:pPr>
      <w:tabs>
        <w:tab w:val="right" w:pos="4336"/>
      </w:tabs>
      <w:ind w:left="1418" w:hanging="510"/>
    </w:pPr>
  </w:style>
  <w:style w:type="paragraph" w:styleId="Index2">
    <w:name w:val="index 2"/>
    <w:basedOn w:val="Normal"/>
    <w:next w:val="Standardtext"/>
    <w:pPr>
      <w:tabs>
        <w:tab w:val="right" w:pos="4336"/>
      </w:tabs>
      <w:ind w:left="1418" w:hanging="284"/>
    </w:pPr>
  </w:style>
  <w:style w:type="paragraph" w:styleId="Index3">
    <w:name w:val="index 3"/>
    <w:basedOn w:val="Normal"/>
    <w:next w:val="Normal"/>
    <w:pPr>
      <w:tabs>
        <w:tab w:val="right" w:leader="dot" w:pos="4336"/>
      </w:tabs>
      <w:ind w:left="1702" w:hanging="284"/>
    </w:pPr>
  </w:style>
  <w:style w:type="paragraph" w:styleId="IndexHeading">
    <w:name w:val="index heading"/>
    <w:basedOn w:val="Normal"/>
    <w:next w:val="Index1"/>
    <w:pPr>
      <w:keepNext/>
      <w:pBdr>
        <w:top w:val="single" w:sz="12" w:space="0" w:color="000000"/>
      </w:pBdr>
      <w:tabs>
        <w:tab w:val="right" w:pos="4336"/>
      </w:tabs>
      <w:spacing w:before="360" w:after="240"/>
      <w:ind w:left="851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TOC1">
    <w:name w:val="toc 1"/>
    <w:basedOn w:val="Normal"/>
    <w:next w:val="Normal"/>
    <w:pPr>
      <w:tabs>
        <w:tab w:val="right" w:pos="709"/>
        <w:tab w:val="left" w:pos="1985"/>
        <w:tab w:val="right" w:leader="dot" w:pos="9412"/>
      </w:tabs>
      <w:spacing w:before="360"/>
      <w:ind w:left="907"/>
    </w:pPr>
  </w:style>
  <w:style w:type="paragraph" w:styleId="TOC2">
    <w:name w:val="toc 2"/>
    <w:basedOn w:val="Normal"/>
    <w:next w:val="Normal"/>
    <w:pPr>
      <w:tabs>
        <w:tab w:val="left" w:pos="1985"/>
        <w:tab w:val="right" w:leader="dot" w:pos="9412"/>
      </w:tabs>
      <w:spacing w:before="120"/>
      <w:ind w:left="907"/>
    </w:pPr>
  </w:style>
  <w:style w:type="paragraph" w:styleId="TOC3">
    <w:name w:val="toc 3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styleId="TOC4">
    <w:name w:val="toc 4"/>
    <w:basedOn w:val="Normal"/>
    <w:next w:val="Normal"/>
    <w:pPr>
      <w:tabs>
        <w:tab w:val="left" w:pos="1985"/>
        <w:tab w:val="right" w:leader="dot" w:pos="9402"/>
      </w:tabs>
      <w:ind w:left="907"/>
    </w:p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right="0" w:hanging="227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hris:git:ch.bfh.bti7301.w2013.battleship:Battleship:doc:uml:crc-cards:_CRC-Card-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_CRC-Card-Form.dotx</Template>
  <TotalTime>0</TotalTime>
  <Pages>1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Christian Meyer</dc:creator>
  <cp:keywords/>
  <cp:lastModifiedBy>Christian Meyer</cp:lastModifiedBy>
  <cp:revision>1</cp:revision>
  <cp:lastPrinted>2000-08-29T07:59:00Z</cp:lastPrinted>
  <dcterms:created xsi:type="dcterms:W3CDTF">2013-10-01T16:16:00Z</dcterms:created>
  <dcterms:modified xsi:type="dcterms:W3CDTF">2013-10-01T16:20:00Z</dcterms:modified>
</cp:coreProperties>
</file>