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14AA" w14:textId="77777777" w:rsidR="00CA70E6" w:rsidRDefault="00C17D3C">
      <w:r>
        <w:rPr>
          <w:b/>
          <w:bCs/>
          <w:sz w:val="32"/>
        </w:rPr>
        <w:br/>
        <w:t xml:space="preserve">CRC </w:t>
      </w:r>
      <w:proofErr w:type="spellStart"/>
      <w:r>
        <w:rPr>
          <w:b/>
          <w:bCs/>
          <w:sz w:val="32"/>
        </w:rPr>
        <w:t>Karten</w:t>
      </w:r>
      <w:proofErr w:type="spellEnd"/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CA70E6" w14:paraId="6320DEDF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7A80A801" w14:textId="77777777" w:rsidR="00CA70E6" w:rsidRDefault="00C17D3C">
            <w:pPr>
              <w:pStyle w:val="Standardtext"/>
              <w:ind w:left="0"/>
            </w:pPr>
            <w:proofErr w:type="spellStart"/>
            <w:r>
              <w:t>Workingname</w:t>
            </w:r>
            <w:proofErr w:type="spellEnd"/>
            <w:r>
              <w:t>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BA1E15" w14:textId="77777777" w:rsidR="00CA70E6" w:rsidRDefault="0057277B">
            <w:pPr>
              <w:pStyle w:val="Standardtext"/>
              <w:snapToGrid w:val="0"/>
              <w:ind w:left="0"/>
            </w:pPr>
            <w:r>
              <w:t>Game</w:t>
            </w:r>
          </w:p>
        </w:tc>
      </w:tr>
      <w:tr w:rsidR="00CA70E6" w14:paraId="18C3E52E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7F1309A5" w14:textId="77777777" w:rsidR="00CA70E6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65E9B8" w14:textId="77777777" w:rsidR="00CA70E6" w:rsidRDefault="00B117D5">
            <w:pPr>
              <w:pStyle w:val="Standardtext"/>
              <w:snapToGrid w:val="0"/>
              <w:ind w:left="0"/>
            </w:pPr>
            <w:r>
              <w:t>Spiel, Game</w:t>
            </w:r>
          </w:p>
        </w:tc>
      </w:tr>
      <w:tr w:rsidR="00CA70E6" w14:paraId="1FFD3394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2E3BC511" w14:textId="77777777" w:rsidR="00CA70E6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603EF39" w14:textId="77777777" w:rsidR="00CA70E6" w:rsidRDefault="00B117D5">
            <w:pPr>
              <w:pStyle w:val="Standardtext"/>
              <w:snapToGrid w:val="0"/>
              <w:ind w:left="0"/>
            </w:pPr>
            <w:r>
              <w:t>Game</w:t>
            </w:r>
          </w:p>
        </w:tc>
      </w:tr>
      <w:tr w:rsidR="00CA70E6" w14:paraId="731C1696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4FB06E63" w14:textId="77777777" w:rsidR="00CA70E6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3E879997" w14:textId="77777777" w:rsidR="00CA70E6" w:rsidRDefault="00B117D5" w:rsidP="00B117D5">
            <w:pPr>
              <w:pStyle w:val="Standardtext"/>
              <w:snapToGrid w:val="0"/>
              <w:ind w:left="0"/>
            </w:pPr>
            <w:proofErr w:type="spellStart"/>
            <w:r>
              <w:t>Repräsentiert</w:t>
            </w:r>
            <w:proofErr w:type="spellEnd"/>
            <w:r>
              <w:t xml:space="preserve"> das Spiel und </w:t>
            </w:r>
            <w:proofErr w:type="spellStart"/>
            <w:r>
              <w:t>koordiniert</w:t>
            </w:r>
            <w:proofErr w:type="spellEnd"/>
            <w:r>
              <w:t xml:space="preserve"> den </w:t>
            </w:r>
            <w:proofErr w:type="spellStart"/>
            <w:r>
              <w:t>Spielablauf</w:t>
            </w:r>
            <w:proofErr w:type="spellEnd"/>
            <w:r>
              <w:t xml:space="preserve">. </w:t>
            </w:r>
            <w:proofErr w:type="spellStart"/>
            <w:r>
              <w:t>Kontrollert</w:t>
            </w:r>
            <w:proofErr w:type="spellEnd"/>
            <w:r>
              <w:t xml:space="preserve"> </w:t>
            </w:r>
            <w:proofErr w:type="spellStart"/>
            <w:r>
              <w:t>weiter</w:t>
            </w:r>
            <w:proofErr w:type="spellEnd"/>
            <w:r>
              <w:t xml:space="preserve">, </w:t>
            </w:r>
            <w:proofErr w:type="spellStart"/>
            <w:r>
              <w:t>welche</w:t>
            </w:r>
            <w:proofErr w:type="spellEnd"/>
            <w:r>
              <w:t xml:space="preserve"> </w:t>
            </w:r>
            <w:proofErr w:type="spellStart"/>
            <w:r>
              <w:t>Spieler</w:t>
            </w:r>
            <w:proofErr w:type="spellEnd"/>
            <w:r>
              <w:t xml:space="preserve"> am Spiel </w:t>
            </w:r>
            <w:proofErr w:type="spellStart"/>
            <w:r>
              <w:t>beteiligt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und </w:t>
            </w:r>
            <w:proofErr w:type="spellStart"/>
            <w:r>
              <w:t>welcher</w:t>
            </w:r>
            <w:proofErr w:type="spellEnd"/>
            <w:r>
              <w:t xml:space="preserve"> </w:t>
            </w:r>
            <w:proofErr w:type="spellStart"/>
            <w:r>
              <w:t>Spieler</w:t>
            </w:r>
            <w:proofErr w:type="spellEnd"/>
            <w:r>
              <w:t xml:space="preserve"> </w:t>
            </w:r>
            <w:proofErr w:type="spellStart"/>
            <w:r>
              <w:t>aktiv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>.</w:t>
            </w:r>
          </w:p>
        </w:tc>
      </w:tr>
      <w:tr w:rsidR="00CA70E6" w14:paraId="79252C78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179B6571" w14:textId="77777777" w:rsidR="00CA70E6" w:rsidRDefault="00C17D3C">
            <w:pPr>
              <w:pStyle w:val="Standardtext"/>
              <w:ind w:left="0"/>
            </w:pPr>
            <w:proofErr w:type="spellStart"/>
            <w:r>
              <w:t>Responsibilites</w:t>
            </w:r>
            <w:proofErr w:type="spellEnd"/>
          </w:p>
        </w:tc>
        <w:tc>
          <w:tcPr>
            <w:tcW w:w="4253" w:type="dxa"/>
            <w:shd w:val="clear" w:color="auto" w:fill="E5E5E5"/>
            <w:vAlign w:val="center"/>
          </w:tcPr>
          <w:p w14:paraId="3F8F57B9" w14:textId="77777777" w:rsidR="00CA70E6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CA70E6" w14:paraId="7E84CD72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2227F6C0" w14:textId="77777777" w:rsidR="00CA70E6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31E0AA" w14:textId="77777777" w:rsidR="00CA70E6" w:rsidRDefault="00CA70E6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CA70E6" w14:paraId="200A3B6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7CA79A3" w14:textId="77777777" w:rsidR="00CA70E6" w:rsidRDefault="00B117D5">
            <w:pPr>
              <w:pStyle w:val="Standardtext"/>
              <w:snapToGrid w:val="0"/>
              <w:ind w:left="0"/>
            </w:pPr>
            <w:r>
              <w:t>ID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9395B" w14:textId="77777777" w:rsidR="00CA70E6" w:rsidRDefault="00B117D5">
            <w:pPr>
              <w:pStyle w:val="Standardtext"/>
              <w:snapToGrid w:val="0"/>
              <w:ind w:left="0"/>
            </w:pPr>
            <w:r>
              <w:t>Player</w:t>
            </w:r>
            <w:r w:rsidR="0086482E">
              <w:t xml:space="preserve"> (2)</w:t>
            </w:r>
          </w:p>
        </w:tc>
      </w:tr>
      <w:tr w:rsidR="00CA70E6" w14:paraId="78C9AED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39625CD" w14:textId="77777777" w:rsidR="00CA70E6" w:rsidRDefault="0086482E">
            <w:pPr>
              <w:pStyle w:val="Standardtext"/>
              <w:snapToGrid w:val="0"/>
              <w:ind w:left="0"/>
            </w:pPr>
            <w:proofErr w:type="spellStart"/>
            <w:r>
              <w:t>Aktiver</w:t>
            </w:r>
            <w:proofErr w:type="spellEnd"/>
            <w:r>
              <w:t xml:space="preserve"> </w:t>
            </w:r>
            <w:proofErr w:type="spellStart"/>
            <w:r>
              <w:t>Spieler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351092" w14:textId="77777777" w:rsidR="00CA70E6" w:rsidRDefault="00B117D5">
            <w:pPr>
              <w:pStyle w:val="Standardtext"/>
              <w:snapToGrid w:val="0"/>
              <w:ind w:left="0"/>
            </w:pPr>
            <w:r>
              <w:t>Connection</w:t>
            </w:r>
          </w:p>
        </w:tc>
      </w:tr>
      <w:tr w:rsidR="00CA70E6" w14:paraId="476F652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C456D68" w14:textId="77777777" w:rsidR="00CA70E6" w:rsidRDefault="0086482E">
            <w:pPr>
              <w:pStyle w:val="Standardtext"/>
              <w:snapToGrid w:val="0"/>
              <w:ind w:left="0"/>
            </w:pPr>
            <w:proofErr w:type="spellStart"/>
            <w:r>
              <w:t>Spielstatus</w:t>
            </w:r>
            <w:proofErr w:type="spellEnd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832000" w14:textId="77777777" w:rsidR="00CA70E6" w:rsidRDefault="0086482E">
            <w:pPr>
              <w:pStyle w:val="Standardtext"/>
              <w:snapToGrid w:val="0"/>
              <w:ind w:left="0"/>
            </w:pPr>
            <w:r>
              <w:t>GUI</w:t>
            </w:r>
          </w:p>
        </w:tc>
      </w:tr>
      <w:tr w:rsidR="00CA70E6" w14:paraId="44791CD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788A279" w14:textId="77777777" w:rsidR="00CA70E6" w:rsidRDefault="0086482E">
            <w:pPr>
              <w:pStyle w:val="Standardtext"/>
              <w:snapToGrid w:val="0"/>
              <w:ind w:left="0"/>
            </w:pPr>
            <w:proofErr w:type="spellStart"/>
            <w:r>
              <w:t>Lokaler</w:t>
            </w:r>
            <w:proofErr w:type="spellEnd"/>
            <w:r>
              <w:t xml:space="preserve"> </w:t>
            </w:r>
            <w:proofErr w:type="spellStart"/>
            <w:r>
              <w:t>Spieler</w:t>
            </w:r>
            <w:proofErr w:type="spellEnd"/>
            <w:r>
              <w:t xml:space="preserve"> (Player)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CDC7DB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70873C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5541661" w14:textId="77777777" w:rsidR="00CA70E6" w:rsidRDefault="0086482E">
            <w:pPr>
              <w:pStyle w:val="Standardtext"/>
              <w:snapToGrid w:val="0"/>
              <w:ind w:left="0"/>
            </w:pPr>
            <w:proofErr w:type="spellStart"/>
            <w:r>
              <w:t>Gegner</w:t>
            </w:r>
            <w:proofErr w:type="spellEnd"/>
            <w:r>
              <w:t xml:space="preserve"> (Player)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EB82DF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A01A7D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A4DD603" w14:textId="77777777" w:rsidR="00CA70E6" w:rsidRDefault="0086482E">
            <w:pPr>
              <w:pStyle w:val="Standardtext"/>
              <w:snapToGrid w:val="0"/>
              <w:ind w:left="0"/>
            </w:pPr>
            <w:r>
              <w:t>Connection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17E038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59FB74AC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C911210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6ECEAB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CA7E8A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EB7E2BF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F828152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1741C5F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0951B8B" w14:textId="77777777" w:rsidR="00CA70E6" w:rsidRDefault="0086482E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4E8B46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41BF06BF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15342EE" w14:textId="77777777" w:rsidR="00CA70E6" w:rsidRDefault="00CA70E6" w:rsidP="0086482E">
            <w:pPr>
              <w:pStyle w:val="Standardtext"/>
              <w:snapToGrid w:val="0"/>
              <w:ind w:left="0"/>
            </w:pPr>
            <w:bookmarkStart w:id="0" w:name="_GoBack"/>
            <w:bookmarkEnd w:id="0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3B8DE4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70F8DB9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8729997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F7B1C48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4FECF2E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60DC744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9A23C38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CCAB77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02E86F7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C9AC8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4A74C6E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7ECE44F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FF9E9D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70741E0C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CFE510B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37812C0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287CC45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1B1AB72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0AFC46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  <w:tr w:rsidR="00CA70E6" w14:paraId="6DED303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5847526" w14:textId="77777777" w:rsidR="00CA70E6" w:rsidRDefault="00CA70E6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8F1A34" w14:textId="77777777" w:rsidR="00CA70E6" w:rsidRDefault="00CA70E6">
            <w:pPr>
              <w:pStyle w:val="Standardtext"/>
              <w:snapToGrid w:val="0"/>
              <w:ind w:left="0"/>
            </w:pPr>
          </w:p>
        </w:tc>
      </w:tr>
    </w:tbl>
    <w:p w14:paraId="3F5F29A3" w14:textId="77777777" w:rsidR="00CA70E6" w:rsidRDefault="00C17D3C">
      <w:pPr>
        <w:pStyle w:val="Nebentitel5"/>
      </w:pPr>
      <w:proofErr w:type="spellStart"/>
      <w:r>
        <w:t>Legende</w:t>
      </w:r>
      <w:proofErr w:type="spellEnd"/>
      <w:r>
        <w:t>:</w:t>
      </w:r>
    </w:p>
    <w:p w14:paraId="40CD17AC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</w:r>
      <w:proofErr w:type="spellStart"/>
      <w:r>
        <w:t>Projekt</w:t>
      </w:r>
      <w:proofErr w:type="spellEnd"/>
      <w:r>
        <w:t xml:space="preserve"> </w:t>
      </w:r>
      <w:proofErr w:type="spellStart"/>
      <w:r>
        <w:t>interner</w:t>
      </w:r>
      <w:proofErr w:type="spellEnd"/>
      <w:r>
        <w:t xml:space="preserve"> Name der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der </w:t>
      </w:r>
      <w:proofErr w:type="spellStart"/>
      <w:r>
        <w:t>Analyse</w:t>
      </w:r>
      <w:proofErr w:type="spellEnd"/>
      <w:r>
        <w:t xml:space="preserve"> und des Designs </w:t>
      </w:r>
      <w:proofErr w:type="spellStart"/>
      <w:r>
        <w:t>vom</w:t>
      </w:r>
      <w:proofErr w:type="spellEnd"/>
      <w:r>
        <w:t xml:space="preserve"> Team </w:t>
      </w:r>
      <w:proofErr w:type="spellStart"/>
      <w:r>
        <w:t>verwendet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14:paraId="171209F0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</w:r>
      <w:proofErr w:type="spellStart"/>
      <w:r>
        <w:t>Mögliche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definitive Implementation</w:t>
      </w:r>
    </w:p>
    <w:p w14:paraId="2A13F79B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proofErr w:type="spellStart"/>
      <w:r>
        <w:t>Effecitve</w:t>
      </w:r>
      <w:proofErr w:type="spellEnd"/>
      <w:r>
        <w:t xml:space="preserve"> Name:</w:t>
      </w:r>
      <w:r>
        <w:tab/>
      </w:r>
      <w:proofErr w:type="spellStart"/>
      <w:r>
        <w:t>Definitv</w:t>
      </w:r>
      <w:proofErr w:type="spellEnd"/>
      <w:r>
        <w:t xml:space="preserve"> </w:t>
      </w:r>
      <w:proofErr w:type="spellStart"/>
      <w:r>
        <w:t>gewählter</w:t>
      </w:r>
      <w:proofErr w:type="spellEnd"/>
      <w:r>
        <w:t xml:space="preserve"> Name der </w:t>
      </w:r>
      <w:proofErr w:type="spellStart"/>
      <w:r>
        <w:t>Klasse</w:t>
      </w:r>
      <w:proofErr w:type="spellEnd"/>
    </w:p>
    <w:p w14:paraId="5B0ED0B8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</w:r>
      <w:proofErr w:type="spellStart"/>
      <w:r>
        <w:t>Beschreibung</w:t>
      </w:r>
      <w:proofErr w:type="spellEnd"/>
      <w:r>
        <w:t xml:space="preserve"> des </w:t>
      </w:r>
      <w:proofErr w:type="spellStart"/>
      <w:r>
        <w:t>Verwendungszweckes</w:t>
      </w:r>
      <w:proofErr w:type="spellEnd"/>
    </w:p>
    <w:p w14:paraId="626A13C2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</w:r>
      <w:proofErr w:type="spellStart"/>
      <w:r>
        <w:t>Verantwortlichkeiten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wahrnimmt</w:t>
      </w:r>
      <w:proofErr w:type="spellEnd"/>
      <w:r>
        <w:t xml:space="preserve"> (Attribute, </w:t>
      </w:r>
      <w:proofErr w:type="spellStart"/>
      <w:r>
        <w:t>Zustände</w:t>
      </w:r>
      <w:proofErr w:type="spellEnd"/>
      <w:r>
        <w:t xml:space="preserve">, </w:t>
      </w:r>
      <w:proofErr w:type="spellStart"/>
      <w:r>
        <w:t>Verhalten</w:t>
      </w:r>
      <w:proofErr w:type="spellEnd"/>
      <w:r>
        <w:t>)</w:t>
      </w:r>
    </w:p>
    <w:p w14:paraId="1A84EF6B" w14:textId="77777777" w:rsidR="00CA70E6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</w:r>
      <w:proofErr w:type="spellStart"/>
      <w:r>
        <w:t>Kollaborationen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eingeht</w:t>
      </w:r>
      <w:proofErr w:type="spellEnd"/>
      <w:r>
        <w:t xml:space="preserve"> (Client, </w:t>
      </w:r>
      <w:proofErr w:type="gramStart"/>
      <w:r>
        <w:t>Server ...)</w:t>
      </w:r>
      <w:proofErr w:type="gramEnd"/>
    </w:p>
    <w:p w14:paraId="78E18B99" w14:textId="77777777" w:rsidR="00CA70E6" w:rsidRDefault="00CA70E6">
      <w:pPr>
        <w:pStyle w:val="Standardtext"/>
        <w:ind w:left="0"/>
      </w:pPr>
    </w:p>
    <w:sectPr w:rsidR="00CA70E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13ED7" w14:textId="77777777" w:rsidR="00B117D5" w:rsidRDefault="00B117D5">
      <w:r>
        <w:separator/>
      </w:r>
    </w:p>
  </w:endnote>
  <w:endnote w:type="continuationSeparator" w:id="0">
    <w:p w14:paraId="2E0AC820" w14:textId="77777777" w:rsidR="00B117D5" w:rsidRDefault="00B1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A0321" w14:textId="77777777" w:rsidR="00B117D5" w:rsidRDefault="00B117D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B117D5" w14:paraId="1D4C83C1" w14:textId="77777777">
      <w:tc>
        <w:tcPr>
          <w:tcW w:w="851" w:type="dxa"/>
          <w:shd w:val="clear" w:color="auto" w:fill="auto"/>
        </w:tcPr>
        <w:p w14:paraId="3DA92711" w14:textId="77777777" w:rsidR="00B117D5" w:rsidRDefault="00B117D5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1B674F05" w14:textId="77777777" w:rsidR="00B117D5" w:rsidRDefault="00B117D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0E345" w14:textId="77777777" w:rsidR="00B117D5" w:rsidRDefault="00B117D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56177" w14:textId="77777777" w:rsidR="00B117D5" w:rsidRDefault="00B117D5">
      <w:r>
        <w:separator/>
      </w:r>
    </w:p>
  </w:footnote>
  <w:footnote w:type="continuationSeparator" w:id="0">
    <w:p w14:paraId="1805E647" w14:textId="77777777" w:rsidR="00B117D5" w:rsidRDefault="00B117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B117D5" w14:paraId="3119C706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607E3E6C" w14:textId="77777777" w:rsidR="00B117D5" w:rsidRDefault="00B117D5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662D9C42" w14:textId="77777777" w:rsidR="00B117D5" w:rsidRDefault="00B117D5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03B675BA" wp14:editId="09CF237C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ED086CF" w14:textId="77777777" w:rsidR="00B117D5" w:rsidRDefault="00B117D5">
          <w:pPr>
            <w:jc w:val="right"/>
            <w:rPr>
              <w:sz w:val="18"/>
            </w:rPr>
          </w:pPr>
          <w:proofErr w:type="spellStart"/>
          <w:r>
            <w:rPr>
              <w:b/>
            </w:rPr>
            <w:t>Berner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Fachhochschule</w:t>
          </w:r>
          <w:proofErr w:type="spellEnd"/>
          <w:r>
            <w:t xml:space="preserve"> </w:t>
          </w:r>
        </w:p>
        <w:p w14:paraId="20D0B68D" w14:textId="77777777" w:rsidR="00B117D5" w:rsidRDefault="00B117D5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01F802BD" w14:textId="77777777" w:rsidR="00B117D5" w:rsidRDefault="00B117D5">
          <w:pPr>
            <w:snapToGrid w:val="0"/>
            <w:jc w:val="center"/>
          </w:pPr>
        </w:p>
        <w:p w14:paraId="228DB307" w14:textId="77777777" w:rsidR="00B117D5" w:rsidRDefault="00B117D5">
          <w:pPr>
            <w:jc w:val="center"/>
            <w:rPr>
              <w:sz w:val="16"/>
            </w:rPr>
          </w:pPr>
        </w:p>
      </w:tc>
    </w:tr>
  </w:tbl>
  <w:p w14:paraId="44F4F37E" w14:textId="77777777" w:rsidR="00B117D5" w:rsidRDefault="00B117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FBCCA" w14:textId="77777777" w:rsidR="00B117D5" w:rsidRDefault="00B117D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3C"/>
    <w:rsid w:val="0057277B"/>
    <w:rsid w:val="00587714"/>
    <w:rsid w:val="0086482E"/>
    <w:rsid w:val="00B117D5"/>
    <w:rsid w:val="00C17D3C"/>
    <w:rsid w:val="00C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8D55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7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7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2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Wenger Rolf</dc:creator>
  <cp:keywords/>
  <cp:lastModifiedBy>Simon Krenger</cp:lastModifiedBy>
  <cp:revision>3</cp:revision>
  <cp:lastPrinted>2000-08-29T07:59:00Z</cp:lastPrinted>
  <dcterms:created xsi:type="dcterms:W3CDTF">2013-09-27T13:34:00Z</dcterms:created>
  <dcterms:modified xsi:type="dcterms:W3CDTF">2013-09-27T13:51:00Z</dcterms:modified>
</cp:coreProperties>
</file>