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7E970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71765FC0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22933938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06D06C" w14:textId="77777777" w:rsidR="00654A37" w:rsidRDefault="008A793F">
            <w:pPr>
              <w:pStyle w:val="Standardtext"/>
              <w:snapToGrid w:val="0"/>
              <w:ind w:left="0"/>
            </w:pPr>
            <w:r>
              <w:t>Shot</w:t>
            </w:r>
          </w:p>
        </w:tc>
      </w:tr>
      <w:tr w:rsidR="00654A37" w14:paraId="68B545B9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5444282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B85583" w14:textId="77777777" w:rsidR="00654A37" w:rsidRDefault="008A793F">
            <w:pPr>
              <w:pStyle w:val="Standardtext"/>
              <w:snapToGrid w:val="0"/>
              <w:ind w:left="0"/>
            </w:pPr>
            <w:r>
              <w:t>Shot, Bullet, Bang, Schuss, Bomb, Missile</w:t>
            </w:r>
          </w:p>
        </w:tc>
      </w:tr>
      <w:tr w:rsidR="00654A37" w14:paraId="01450C51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0D40C0D2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8320060" w14:textId="77777777" w:rsidR="00654A37" w:rsidRDefault="008A793F">
            <w:pPr>
              <w:pStyle w:val="Standardtext"/>
              <w:snapToGrid w:val="0"/>
              <w:ind w:left="0"/>
            </w:pPr>
            <w:r>
              <w:t>Missile</w:t>
            </w:r>
          </w:p>
        </w:tc>
      </w:tr>
      <w:tr w:rsidR="00654A37" w14:paraId="40390BA7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50F61DB2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0CDE1E32" w14:textId="615A2B34" w:rsidR="00654A37" w:rsidRDefault="001B2100">
            <w:pPr>
              <w:pStyle w:val="Standardtext"/>
              <w:snapToGrid w:val="0"/>
              <w:ind w:left="0"/>
            </w:pPr>
            <w:r>
              <w:t>Repräsentiert einen Schuss von einem Player zum anderen</w:t>
            </w:r>
          </w:p>
        </w:tc>
      </w:tr>
      <w:tr w:rsidR="00654A37" w14:paraId="4E3CB15C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6780D4F1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54760222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5FD77E8C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096CFC8E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2176CE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49B473B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91EA629" w14:textId="770613B5" w:rsidR="00654A37" w:rsidRDefault="0015409B">
            <w:pPr>
              <w:pStyle w:val="Standardtext"/>
              <w:snapToGrid w:val="0"/>
              <w:ind w:left="0"/>
            </w:pPr>
            <w:r>
              <w:t>Koordinaten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7D962E9" w14:textId="77777777" w:rsidR="00654A37" w:rsidRDefault="00360E5C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654A37" w14:paraId="06149D6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AC7081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8F574B" w14:textId="77777777" w:rsidR="00654A37" w:rsidRDefault="00360E5C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61916E1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FE76B5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0E745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F9921C3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3385AD1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00D93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46FE63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0B1246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CF9410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5B5A62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3DF422A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FA26F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4A316E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4B4DB05" w14:textId="09787EC6" w:rsidR="00654A37" w:rsidRDefault="0015409B">
            <w:pPr>
              <w:pStyle w:val="Standardtext"/>
              <w:snapToGrid w:val="0"/>
              <w:ind w:left="0"/>
            </w:pPr>
            <w:r>
              <w:t>Treffer/Fehlschlag</w:t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43446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647AEA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FB36C31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4A9BCC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D07591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7046329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5CE69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BADA0A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DF1BB92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B59F4F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654D514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EF8B90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DF084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1CDFA8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232ECC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B250AE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A79ADF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60FF1CB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BBC4CC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418AC94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91386C5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D25E338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91073D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457FB1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485C79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4BBF31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73999F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D4408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E6C9B68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969FC8C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0A410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6792A8AA" w14:textId="77777777" w:rsidR="00654A37" w:rsidRDefault="00C17D3C">
      <w:pPr>
        <w:pStyle w:val="Nebentitel5"/>
      </w:pPr>
      <w:r>
        <w:t>Legende:</w:t>
      </w:r>
    </w:p>
    <w:p w14:paraId="005D7155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1BD168C0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4BAC614C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2F1D76C7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186285CA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16B35387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78981DE8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7DD1A" w14:textId="77777777" w:rsidR="00DB3136" w:rsidRDefault="00DB3136">
      <w:r>
        <w:separator/>
      </w:r>
    </w:p>
  </w:endnote>
  <w:endnote w:type="continuationSeparator" w:id="0">
    <w:p w14:paraId="0766B48B" w14:textId="77777777" w:rsidR="00DB3136" w:rsidRDefault="00DB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7E786" w14:textId="77777777" w:rsidR="00DB3136" w:rsidRDefault="00DB313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DB3136" w14:paraId="11C92EEB" w14:textId="77777777">
      <w:tc>
        <w:tcPr>
          <w:tcW w:w="851" w:type="dxa"/>
          <w:shd w:val="clear" w:color="auto" w:fill="auto"/>
        </w:tcPr>
        <w:p w14:paraId="778DB0EB" w14:textId="77777777" w:rsidR="00DB3136" w:rsidRDefault="00DB3136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6E19B779" w14:textId="77777777" w:rsidR="00DB3136" w:rsidRDefault="00DB31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8E02B" w14:textId="77777777" w:rsidR="00DB3136" w:rsidRDefault="00DB313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05280" w14:textId="77777777" w:rsidR="00DB3136" w:rsidRDefault="00DB3136">
      <w:r>
        <w:separator/>
      </w:r>
    </w:p>
  </w:footnote>
  <w:footnote w:type="continuationSeparator" w:id="0">
    <w:p w14:paraId="6BFD65B9" w14:textId="77777777" w:rsidR="00DB3136" w:rsidRDefault="00DB3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DB3136" w14:paraId="6E82D249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5C8A5CCE" w14:textId="77777777" w:rsidR="00DB3136" w:rsidRDefault="00DB3136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431723C7" w14:textId="77777777" w:rsidR="00DB3136" w:rsidRDefault="00DB3136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0B4C2C5B" wp14:editId="044E5ED4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C45412" w14:textId="77777777" w:rsidR="00DB3136" w:rsidRDefault="00DB3136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2BDA1B05" w14:textId="77777777" w:rsidR="00DB3136" w:rsidRDefault="00DB3136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694B588B" w14:textId="77777777" w:rsidR="00DB3136" w:rsidRDefault="00DB3136">
          <w:pPr>
            <w:snapToGrid w:val="0"/>
            <w:jc w:val="center"/>
          </w:pPr>
        </w:p>
        <w:p w14:paraId="0A90C283" w14:textId="77777777" w:rsidR="00DB3136" w:rsidRDefault="00DB3136">
          <w:pPr>
            <w:jc w:val="center"/>
            <w:rPr>
              <w:sz w:val="16"/>
            </w:rPr>
          </w:pPr>
        </w:p>
      </w:tc>
    </w:tr>
  </w:tbl>
  <w:p w14:paraId="2BCA2B4A" w14:textId="77777777" w:rsidR="00DB3136" w:rsidRDefault="00DB313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BF73D" w14:textId="77777777" w:rsidR="00DB3136" w:rsidRDefault="00DB313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3F"/>
    <w:rsid w:val="0015409B"/>
    <w:rsid w:val="001B2100"/>
    <w:rsid w:val="00360E5C"/>
    <w:rsid w:val="00443610"/>
    <w:rsid w:val="00654A37"/>
    <w:rsid w:val="008A793F"/>
    <w:rsid w:val="00BD2231"/>
    <w:rsid w:val="00C17D3C"/>
    <w:rsid w:val="00D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955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4</cp:revision>
  <cp:lastPrinted>2000-08-29T07:59:00Z</cp:lastPrinted>
  <dcterms:created xsi:type="dcterms:W3CDTF">2013-10-01T15:57:00Z</dcterms:created>
  <dcterms:modified xsi:type="dcterms:W3CDTF">2013-10-01T16:14:00Z</dcterms:modified>
</cp:coreProperties>
</file>