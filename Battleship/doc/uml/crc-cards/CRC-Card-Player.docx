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BA02C" w14:textId="77777777" w:rsidR="00CA70E6" w:rsidRDefault="00C17D3C">
      <w:r>
        <w:rPr>
          <w:b/>
          <w:bCs/>
          <w:sz w:val="32"/>
        </w:rPr>
        <w:br/>
        <w:t>CRC Karten</w:t>
      </w:r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CA70E6" w14:paraId="1C71EE7B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371C8F20" w14:textId="77777777" w:rsidR="00CA70E6" w:rsidRDefault="00C17D3C">
            <w:pPr>
              <w:pStyle w:val="Standardtext"/>
              <w:ind w:left="0"/>
            </w:pPr>
            <w:r>
              <w:t>Workingname: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DABA1FA" w14:textId="77777777" w:rsidR="00CA70E6" w:rsidRDefault="00587714">
            <w:pPr>
              <w:pStyle w:val="Standardtext"/>
              <w:snapToGrid w:val="0"/>
              <w:ind w:left="0"/>
            </w:pPr>
            <w:r>
              <w:t>Player</w:t>
            </w:r>
          </w:p>
        </w:tc>
      </w:tr>
      <w:tr w:rsidR="00CA70E6" w14:paraId="5FEE80B6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59D6A56C" w14:textId="77777777" w:rsidR="00CA70E6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A94F7AE" w14:textId="77777777" w:rsidR="00CA70E6" w:rsidRDefault="004A01CD">
            <w:pPr>
              <w:pStyle w:val="Standardtext"/>
              <w:snapToGrid w:val="0"/>
              <w:ind w:left="0"/>
            </w:pPr>
            <w:r>
              <w:t>Spieler, Player, Opponent</w:t>
            </w:r>
          </w:p>
        </w:tc>
      </w:tr>
      <w:tr w:rsidR="00CA70E6" w14:paraId="04573168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5BCCB04A" w14:textId="77777777" w:rsidR="00CA70E6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693EF7B" w14:textId="77777777" w:rsidR="00CA70E6" w:rsidRDefault="004A01CD">
            <w:pPr>
              <w:pStyle w:val="Standardtext"/>
              <w:snapToGrid w:val="0"/>
              <w:ind w:left="0"/>
            </w:pPr>
            <w:r>
              <w:t>Player</w:t>
            </w:r>
          </w:p>
        </w:tc>
      </w:tr>
      <w:tr w:rsidR="00CA70E6" w14:paraId="33DEF06D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200F0F97" w14:textId="77777777" w:rsidR="00CA70E6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14:paraId="7CD5DF28" w14:textId="77777777" w:rsidR="00CA70E6" w:rsidRDefault="004A01CD">
            <w:pPr>
              <w:pStyle w:val="Standardtext"/>
              <w:snapToGrid w:val="0"/>
              <w:ind w:left="0"/>
            </w:pPr>
            <w:r>
              <w:t xml:space="preserve">Repräsentation des Spielers und des Gegners. </w:t>
            </w:r>
          </w:p>
        </w:tc>
      </w:tr>
      <w:tr w:rsidR="00CA70E6" w14:paraId="56FAC56F" w14:textId="7777777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14:paraId="0ABA58D9" w14:textId="77777777" w:rsidR="00CA70E6" w:rsidRDefault="00C17D3C">
            <w:pPr>
              <w:pStyle w:val="Standardtext"/>
              <w:ind w:left="0"/>
            </w:pPr>
            <w:r>
              <w:t>Responsibilites</w:t>
            </w:r>
          </w:p>
        </w:tc>
        <w:tc>
          <w:tcPr>
            <w:tcW w:w="4253" w:type="dxa"/>
            <w:shd w:val="clear" w:color="auto" w:fill="E5E5E5"/>
            <w:vAlign w:val="center"/>
          </w:tcPr>
          <w:p w14:paraId="29EF28BE" w14:textId="77777777" w:rsidR="00CA70E6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CA70E6" w14:paraId="14F59001" w14:textId="7777777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14:paraId="6D7506F1" w14:textId="77777777" w:rsidR="00CA70E6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9840AA" w14:textId="77777777" w:rsidR="00CA70E6" w:rsidRDefault="004A01CD">
            <w:pPr>
              <w:pStyle w:val="Standardtext"/>
              <w:snapToGrid w:val="0"/>
              <w:ind w:left="0"/>
              <w:rPr>
                <w:b/>
              </w:rPr>
            </w:pPr>
            <w:r>
              <w:t>Spielfeld (Board)</w:t>
            </w:r>
          </w:p>
        </w:tc>
      </w:tr>
      <w:tr w:rsidR="00CA70E6" w14:paraId="4F149BD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BA22C77" w14:textId="77777777" w:rsidR="004A01CD" w:rsidRDefault="004A01CD">
            <w:pPr>
              <w:pStyle w:val="Standardtext"/>
              <w:snapToGrid w:val="0"/>
              <w:ind w:left="0"/>
            </w:pPr>
            <w:r>
              <w:t>Name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908A41" w14:textId="77777777" w:rsidR="00CA70E6" w:rsidRDefault="004A01CD">
            <w:pPr>
              <w:pStyle w:val="Standardtext"/>
              <w:snapToGrid w:val="0"/>
              <w:ind w:left="0"/>
            </w:pPr>
            <w:r>
              <w:t>Spiel (Game)</w:t>
            </w:r>
          </w:p>
        </w:tc>
      </w:tr>
      <w:tr w:rsidR="00CA70E6" w14:paraId="4653BAC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4ABFBE5" w14:textId="77777777" w:rsidR="00CA70E6" w:rsidRDefault="004A01CD">
            <w:pPr>
              <w:pStyle w:val="Standardtext"/>
              <w:snapToGrid w:val="0"/>
              <w:ind w:left="0"/>
            </w:pPr>
            <w:r>
              <w:t>Status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4EB6A24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1BC6E79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53113A7" w14:textId="232CA0DF" w:rsidR="004A2EA1" w:rsidRDefault="004A2EA1">
            <w:pPr>
              <w:pStyle w:val="Standardtext"/>
              <w:snapToGrid w:val="0"/>
              <w:ind w:left="0"/>
            </w:pPr>
            <w:r>
              <w:t>Board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CB995B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28314288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8AE5F4C" w14:textId="02244828" w:rsidR="00CA70E6" w:rsidRDefault="004A2EA1">
            <w:pPr>
              <w:pStyle w:val="Standardtext"/>
              <w:snapToGrid w:val="0"/>
              <w:ind w:left="0"/>
            </w:pPr>
            <w:r>
              <w:t>Game</w:t>
            </w:r>
            <w:bookmarkStart w:id="0" w:name="_GoBack"/>
            <w:bookmarkEnd w:id="0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8AB43D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1080907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4D221FE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C6EC4CC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343A596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F31F9B9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B45EA4D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01CFB702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D8383B4" w14:textId="77777777" w:rsidR="00CA70E6" w:rsidRDefault="004A01CD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9606355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6A684AB3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8AC7669" w14:textId="77777777" w:rsidR="00CA70E6" w:rsidRDefault="004A01CD">
            <w:pPr>
              <w:pStyle w:val="Standardtext"/>
              <w:snapToGrid w:val="0"/>
              <w:ind w:left="0"/>
            </w:pPr>
            <w:r>
              <w:t>… kann Bereitschaft signalisieren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B4753D8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2BCFA862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E06AEF0" w14:textId="77777777" w:rsidR="00CA70E6" w:rsidRDefault="004A01CD">
            <w:pPr>
              <w:pStyle w:val="Standardtext"/>
              <w:snapToGrid w:val="0"/>
              <w:ind w:left="0"/>
            </w:pPr>
            <w:r>
              <w:t xml:space="preserve">… kann 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71F4F9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1E351C7D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87B8CB8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D255DF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41341F83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6929E08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1C582B4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052B711F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7A9C2A1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9C4C65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507CABAD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E9F6F1A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76252A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449B566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9D2E995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57DBE3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68AD7013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64D8296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6976293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7A886598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0B17E77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4D74D9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250E5A08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DAE8455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17A47F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</w:tbl>
    <w:p w14:paraId="32A099BB" w14:textId="77777777" w:rsidR="00CA70E6" w:rsidRDefault="00C17D3C">
      <w:pPr>
        <w:pStyle w:val="Nebentitel5"/>
      </w:pPr>
      <w:r>
        <w:t>Legende:</w:t>
      </w:r>
    </w:p>
    <w:p w14:paraId="563676F2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Working Name:</w:t>
      </w:r>
      <w:r>
        <w:tab/>
        <w:t>Projekt interner Name der im Rahmen der Analyse und des Designs vom Team verwendet wird.</w:t>
      </w:r>
    </w:p>
    <w:p w14:paraId="027DFDDB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Possible Names:</w:t>
      </w:r>
      <w:r>
        <w:tab/>
        <w:t>Mögliche Namen für definitive Implementation</w:t>
      </w:r>
    </w:p>
    <w:p w14:paraId="3680692A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Effecitve Name:</w:t>
      </w:r>
      <w:r>
        <w:tab/>
        <w:t>Definitv gewählter Name der Klasse</w:t>
      </w:r>
    </w:p>
    <w:p w14:paraId="774F4959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  <w:t>Beschreibung des Verwendungszweckes</w:t>
      </w:r>
    </w:p>
    <w:p w14:paraId="37BDCB0D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Responsibilities:</w:t>
      </w:r>
      <w:r>
        <w:tab/>
        <w:t>Verantwortlichkeiten, die die Klasse wahrnimmt (Attribute, Zustände, Verhalten)</w:t>
      </w:r>
    </w:p>
    <w:p w14:paraId="072384F9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Collaborations:</w:t>
      </w:r>
      <w:r>
        <w:tab/>
        <w:t>Kollaborationen, die die Klasse eingeht (Client, Server ...)</w:t>
      </w:r>
    </w:p>
    <w:p w14:paraId="78B0F05D" w14:textId="77777777" w:rsidR="00CA70E6" w:rsidRDefault="00CA70E6">
      <w:pPr>
        <w:pStyle w:val="Standardtext"/>
        <w:ind w:left="0"/>
      </w:pPr>
    </w:p>
    <w:sectPr w:rsidR="00CA70E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AEBEB" w14:textId="77777777" w:rsidR="00CA70E6" w:rsidRDefault="00C17D3C">
      <w:r>
        <w:separator/>
      </w:r>
    </w:p>
  </w:endnote>
  <w:endnote w:type="continuationSeparator" w:id="0">
    <w:p w14:paraId="46AE4EAF" w14:textId="77777777" w:rsidR="00CA70E6" w:rsidRDefault="00C1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88444" w14:textId="77777777" w:rsidR="00CA70E6" w:rsidRDefault="00CA70E6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CA70E6" w14:paraId="7F3EDF5D" w14:textId="77777777">
      <w:tc>
        <w:tcPr>
          <w:tcW w:w="851" w:type="dxa"/>
          <w:shd w:val="clear" w:color="auto" w:fill="auto"/>
        </w:tcPr>
        <w:p w14:paraId="4B290202" w14:textId="77777777" w:rsidR="00CA70E6" w:rsidRDefault="00CA70E6">
          <w:pPr>
            <w:pStyle w:val="Footer"/>
            <w:snapToGrid w:val="0"/>
            <w:ind w:right="56"/>
            <w:rPr>
              <w:b/>
            </w:rPr>
          </w:pPr>
        </w:p>
      </w:tc>
    </w:tr>
  </w:tbl>
  <w:p w14:paraId="2A0BEE6B" w14:textId="77777777" w:rsidR="00CA70E6" w:rsidRDefault="00CA70E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EC925" w14:textId="77777777" w:rsidR="00CA70E6" w:rsidRDefault="00CA70E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20A8F" w14:textId="77777777" w:rsidR="00CA70E6" w:rsidRDefault="00C17D3C">
      <w:r>
        <w:separator/>
      </w:r>
    </w:p>
  </w:footnote>
  <w:footnote w:type="continuationSeparator" w:id="0">
    <w:p w14:paraId="343906A9" w14:textId="77777777" w:rsidR="00CA70E6" w:rsidRDefault="00C17D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CA70E6" w14:paraId="6F396DC4" w14:textId="77777777">
      <w:trPr>
        <w:trHeight w:hRule="exact" w:val="1060"/>
      </w:trPr>
      <w:tc>
        <w:tcPr>
          <w:tcW w:w="851" w:type="dxa"/>
          <w:shd w:val="clear" w:color="auto" w:fill="auto"/>
        </w:tcPr>
        <w:p w14:paraId="269A4D49" w14:textId="77777777" w:rsidR="00CA70E6" w:rsidRDefault="00CA70E6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14:paraId="0893A10C" w14:textId="77777777" w:rsidR="00CA70E6" w:rsidRDefault="00C17D3C">
          <w:pPr>
            <w:jc w:val="right"/>
            <w:rPr>
              <w:b/>
            </w:rPr>
          </w:pPr>
          <w:r>
            <w:rPr>
              <w:noProof/>
            </w:rPr>
            <w:drawing>
              <wp:inline distT="0" distB="0" distL="0" distR="0" wp14:anchorId="13D47B2A" wp14:editId="5985A5B7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95ED54" w14:textId="77777777" w:rsidR="00CA70E6" w:rsidRDefault="00C17D3C">
          <w:pPr>
            <w:jc w:val="right"/>
            <w:rPr>
              <w:sz w:val="18"/>
            </w:rPr>
          </w:pPr>
          <w:r>
            <w:rPr>
              <w:b/>
            </w:rPr>
            <w:t>Berner Fachhochschule</w:t>
          </w:r>
          <w:r>
            <w:t xml:space="preserve"> </w:t>
          </w:r>
        </w:p>
        <w:p w14:paraId="6CBE6A2F" w14:textId="77777777" w:rsidR="00CA70E6" w:rsidRDefault="00CA70E6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14:paraId="5FFC6F87" w14:textId="77777777" w:rsidR="00CA70E6" w:rsidRDefault="00CA70E6">
          <w:pPr>
            <w:snapToGrid w:val="0"/>
            <w:jc w:val="center"/>
          </w:pPr>
        </w:p>
        <w:p w14:paraId="724F81F4" w14:textId="77777777" w:rsidR="00CA70E6" w:rsidRDefault="00CA70E6">
          <w:pPr>
            <w:jc w:val="center"/>
            <w:rPr>
              <w:sz w:val="16"/>
            </w:rPr>
          </w:pPr>
        </w:p>
      </w:tc>
    </w:tr>
  </w:tbl>
  <w:p w14:paraId="0934E96C" w14:textId="77777777" w:rsidR="00CA70E6" w:rsidRDefault="00CA70E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CA2EE" w14:textId="77777777" w:rsidR="00CA70E6" w:rsidRDefault="00CA70E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D3C"/>
    <w:rsid w:val="004A01CD"/>
    <w:rsid w:val="004A2EA1"/>
    <w:rsid w:val="00587714"/>
    <w:rsid w:val="00C17D3C"/>
    <w:rsid w:val="00CA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4E37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7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7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\Programme\Microsoft Office\Vorlagen\intos99\BigDoc3.dot</Template>
  <TotalTime>5</TotalTime>
  <Pages>1</Pages>
  <Words>120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Wenger Rolf</dc:creator>
  <cp:keywords/>
  <cp:lastModifiedBy>Simon Krenger</cp:lastModifiedBy>
  <cp:revision>4</cp:revision>
  <cp:lastPrinted>2000-08-29T07:59:00Z</cp:lastPrinted>
  <dcterms:created xsi:type="dcterms:W3CDTF">2013-09-27T13:34:00Z</dcterms:created>
  <dcterms:modified xsi:type="dcterms:W3CDTF">2013-09-27T13:49:00Z</dcterms:modified>
</cp:coreProperties>
</file>