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9A875" w14:textId="77777777" w:rsidR="00654A37" w:rsidRDefault="00C17D3C">
      <w:r>
        <w:rPr>
          <w:b/>
          <w:bCs/>
          <w:sz w:val="32"/>
        </w:rPr>
        <w:br/>
        <w:t>CRC Karten</w:t>
      </w:r>
      <w:r>
        <w:rPr>
          <w:b/>
          <w:bCs/>
          <w:sz w:val="32"/>
        </w:rPr>
        <w:br/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268"/>
        <w:gridCol w:w="4253"/>
      </w:tblGrid>
      <w:tr w:rsidR="00654A37" w14:paraId="4EA881C0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6B2076EE" w14:textId="77777777" w:rsidR="00654A37" w:rsidRDefault="00C17D3C">
            <w:pPr>
              <w:pStyle w:val="Standardtext"/>
              <w:ind w:left="0"/>
            </w:pPr>
            <w:r>
              <w:t>Workingname: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77F6DEA" w14:textId="77777777" w:rsidR="00654A37" w:rsidRDefault="0011101B">
            <w:pPr>
              <w:pStyle w:val="Standardtext"/>
              <w:snapToGrid w:val="0"/>
              <w:ind w:left="0"/>
            </w:pPr>
            <w:r>
              <w:t>Ship</w:t>
            </w:r>
          </w:p>
        </w:tc>
      </w:tr>
      <w:tr w:rsidR="00654A37" w14:paraId="01FB912A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31867120" w14:textId="77777777" w:rsidR="00654A37" w:rsidRDefault="00C17D3C">
            <w:pPr>
              <w:pStyle w:val="Standardtext"/>
              <w:ind w:left="0"/>
            </w:pPr>
            <w:r>
              <w:t>Possible Names: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AEB251" w14:textId="77777777" w:rsidR="00654A37" w:rsidRDefault="0011101B" w:rsidP="0011101B">
            <w:pPr>
              <w:pStyle w:val="Standardtext"/>
              <w:snapToGrid w:val="0"/>
              <w:ind w:left="0"/>
            </w:pPr>
            <w:r>
              <w:t>Ship, Schiff, Boot</w:t>
            </w:r>
          </w:p>
        </w:tc>
      </w:tr>
      <w:tr w:rsidR="00654A37" w14:paraId="3AE04B1E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2AFCB387" w14:textId="77777777" w:rsidR="00654A37" w:rsidRDefault="00C17D3C">
            <w:pPr>
              <w:pStyle w:val="Standardtext"/>
              <w:ind w:left="0"/>
            </w:pPr>
            <w:r>
              <w:t>Effective 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800F86" w14:textId="77777777" w:rsidR="00654A37" w:rsidRDefault="0011101B">
            <w:pPr>
              <w:pStyle w:val="Standardtext"/>
              <w:snapToGrid w:val="0"/>
              <w:ind w:left="0"/>
            </w:pPr>
            <w:r>
              <w:t>Ship</w:t>
            </w:r>
          </w:p>
        </w:tc>
      </w:tr>
      <w:tr w:rsidR="00654A37" w14:paraId="0B3C5E93" w14:textId="7777777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14:paraId="49AE83A8" w14:textId="77777777" w:rsidR="00654A37" w:rsidRDefault="00C17D3C">
            <w:pPr>
              <w:pStyle w:val="Standardtext"/>
              <w:ind w:left="0"/>
            </w:pPr>
            <w:r>
              <w:t>Purpose:</w:t>
            </w:r>
          </w:p>
        </w:tc>
        <w:tc>
          <w:tcPr>
            <w:tcW w:w="6521" w:type="dxa"/>
            <w:gridSpan w:val="2"/>
            <w:shd w:val="clear" w:color="auto" w:fill="auto"/>
            <w:vAlign w:val="center"/>
          </w:tcPr>
          <w:p w14:paraId="46FDA1FE" w14:textId="77777777" w:rsidR="00654A37" w:rsidRDefault="0011101B">
            <w:pPr>
              <w:pStyle w:val="Standardtext"/>
              <w:snapToGrid w:val="0"/>
              <w:ind w:left="0"/>
            </w:pPr>
            <w:r>
              <w:t>Repräsentiert ein Schiff das versenkt werden soll</w:t>
            </w:r>
          </w:p>
        </w:tc>
      </w:tr>
      <w:tr w:rsidR="00654A37" w14:paraId="1FD5300E" w14:textId="77777777">
        <w:trPr>
          <w:trHeight w:val="480"/>
        </w:trPr>
        <w:tc>
          <w:tcPr>
            <w:tcW w:w="4394" w:type="dxa"/>
            <w:gridSpan w:val="2"/>
            <w:shd w:val="clear" w:color="auto" w:fill="E5E5E5"/>
            <w:vAlign w:val="center"/>
          </w:tcPr>
          <w:p w14:paraId="2604E3F4" w14:textId="77777777" w:rsidR="00654A37" w:rsidRDefault="00C17D3C">
            <w:pPr>
              <w:pStyle w:val="Standardtext"/>
              <w:ind w:left="0"/>
            </w:pPr>
            <w:r>
              <w:t>Responsibilites</w:t>
            </w:r>
          </w:p>
        </w:tc>
        <w:tc>
          <w:tcPr>
            <w:tcW w:w="4253" w:type="dxa"/>
            <w:shd w:val="clear" w:color="auto" w:fill="E5E5E5"/>
            <w:vAlign w:val="center"/>
          </w:tcPr>
          <w:p w14:paraId="24A9C41C" w14:textId="77777777" w:rsidR="00654A37" w:rsidRDefault="00C17D3C">
            <w:pPr>
              <w:pStyle w:val="Standardtext"/>
              <w:ind w:left="0"/>
              <w:rPr>
                <w:b/>
              </w:rPr>
            </w:pPr>
            <w:r>
              <w:t>Collaborations</w:t>
            </w:r>
          </w:p>
        </w:tc>
      </w:tr>
      <w:tr w:rsidR="00654A37" w14:paraId="37541878" w14:textId="77777777">
        <w:trPr>
          <w:trHeight w:val="320"/>
        </w:trPr>
        <w:tc>
          <w:tcPr>
            <w:tcW w:w="4394" w:type="dxa"/>
            <w:gridSpan w:val="2"/>
            <w:tcBorders>
              <w:bottom w:val="dotted" w:sz="4" w:space="0" w:color="000000"/>
            </w:tcBorders>
            <w:shd w:val="clear" w:color="auto" w:fill="auto"/>
          </w:tcPr>
          <w:p w14:paraId="50A1404F" w14:textId="77777777" w:rsidR="00654A37" w:rsidRDefault="00C17D3C">
            <w:pPr>
              <w:pStyle w:val="Standardtext"/>
              <w:snapToGrid w:val="0"/>
              <w:ind w:left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253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2CEB84" w14:textId="77777777" w:rsidR="00654A37" w:rsidRDefault="00654A37">
            <w:pPr>
              <w:pStyle w:val="Standardtext"/>
              <w:snapToGrid w:val="0"/>
              <w:ind w:left="0"/>
              <w:rPr>
                <w:b/>
              </w:rPr>
            </w:pPr>
          </w:p>
        </w:tc>
      </w:tr>
      <w:tr w:rsidR="00654A37" w14:paraId="48F3D7A4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303B948D" w14:textId="77777777" w:rsidR="00654A37" w:rsidRDefault="0011101B">
            <w:pPr>
              <w:pStyle w:val="Standardtext"/>
              <w:snapToGrid w:val="0"/>
              <w:ind w:left="0"/>
            </w:pPr>
            <w:r>
              <w:t>Grösse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BEC0B5" w14:textId="77777777" w:rsidR="00654A37" w:rsidRDefault="00CD764B">
            <w:pPr>
              <w:pStyle w:val="Standardtext"/>
              <w:snapToGrid w:val="0"/>
              <w:ind w:left="0"/>
            </w:pPr>
            <w:r>
              <w:t>Board</w:t>
            </w:r>
          </w:p>
        </w:tc>
      </w:tr>
      <w:tr w:rsidR="00654A37" w14:paraId="6EC03CE0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DA47A08" w14:textId="77777777" w:rsidR="00654A37" w:rsidRDefault="0011101B">
            <w:pPr>
              <w:pStyle w:val="Standardtext"/>
              <w:snapToGrid w:val="0"/>
              <w:ind w:left="0"/>
            </w:pPr>
            <w:r>
              <w:t>Position</w:t>
            </w:r>
            <w:r w:rsidR="00CD764B">
              <w:t>en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EA5B60" w14:textId="77777777" w:rsidR="00654A37" w:rsidRDefault="00CD764B">
            <w:pPr>
              <w:pStyle w:val="Standardtext"/>
              <w:snapToGrid w:val="0"/>
              <w:ind w:left="0"/>
            </w:pPr>
            <w:r>
              <w:t>Shot</w:t>
            </w:r>
          </w:p>
        </w:tc>
      </w:tr>
      <w:tr w:rsidR="00654A37" w14:paraId="29E4A60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FEC56C2" w14:textId="77777777" w:rsidR="00654A37" w:rsidRDefault="00CD764B">
            <w:pPr>
              <w:pStyle w:val="Standardtext"/>
              <w:snapToGrid w:val="0"/>
              <w:ind w:left="0"/>
            </w:pPr>
            <w:r>
              <w:t>Zustand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C93436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32257E89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3C22D0A" w14:textId="2394893E" w:rsidR="00654A37" w:rsidRDefault="000C1479">
            <w:pPr>
              <w:pStyle w:val="Standardtext"/>
              <w:snapToGrid w:val="0"/>
              <w:ind w:left="0"/>
            </w:pPr>
            <w:r>
              <w:t>Name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B46B1F3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C14CEE6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3741DA4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A20E8A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7E54DBE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55236AE" w14:textId="77777777" w:rsidR="00654A37" w:rsidRDefault="00BD2231">
            <w:pPr>
              <w:pStyle w:val="Standardtext"/>
              <w:snapToGrid w:val="0"/>
              <w:ind w:left="0"/>
            </w:pPr>
            <w:r w:rsidRPr="008A5DAA">
              <w:rPr>
                <w:b/>
                <w:bCs/>
                <w:lang w:val="de-CH"/>
              </w:rPr>
              <w:t>Zustände/ Verhalten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08850D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5FA99592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2E43BFB" w14:textId="579E3AD9" w:rsidR="00D97FF6" w:rsidRDefault="00D97FF6">
            <w:pPr>
              <w:pStyle w:val="Standardtext"/>
              <w:snapToGrid w:val="0"/>
              <w:ind w:left="0"/>
            </w:pPr>
            <w:r>
              <w:t>Beschädigt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8DDCA60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AF31471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7DBF3EF" w14:textId="6C447F0E" w:rsidR="00654A37" w:rsidRDefault="00D97FF6">
            <w:pPr>
              <w:pStyle w:val="Standardtext"/>
              <w:snapToGrid w:val="0"/>
              <w:ind w:left="0"/>
            </w:pPr>
            <w:r>
              <w:t>Versenkt</w:t>
            </w:r>
            <w:bookmarkStart w:id="0" w:name="_GoBack"/>
            <w:bookmarkEnd w:id="0"/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C29CEE6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587A545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A63E016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9865D6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1D90C9DA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6FDC42CC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FFB7A54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EEEDD8C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569C61DF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8639243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6A8457D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CB60918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87B144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0C950874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007E8057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00E385D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194B1DDA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4C71FFC0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6D5462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2990633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71C4FD66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3A1DA7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71888A1B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233AFCC4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8FF9F21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 w14:paraId="1664C8D7" w14:textId="7777777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14:paraId="1E2714D6" w14:textId="77777777"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57264A" w14:textId="77777777" w:rsidR="00654A37" w:rsidRDefault="00654A37">
            <w:pPr>
              <w:pStyle w:val="Standardtext"/>
              <w:snapToGrid w:val="0"/>
              <w:ind w:left="0"/>
            </w:pPr>
          </w:p>
        </w:tc>
      </w:tr>
    </w:tbl>
    <w:p w14:paraId="33799F6C" w14:textId="77777777" w:rsidR="00654A37" w:rsidRDefault="00C17D3C">
      <w:pPr>
        <w:pStyle w:val="Nebentitel5"/>
      </w:pPr>
      <w:r>
        <w:t>Legende:</w:t>
      </w:r>
    </w:p>
    <w:p w14:paraId="5BE5B85E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Working Name:</w:t>
      </w:r>
      <w:r>
        <w:tab/>
        <w:t>Projekt interner Name der im Rahmen der Analyse und des Designs vom Team verwendet wird.</w:t>
      </w:r>
    </w:p>
    <w:p w14:paraId="16DEC897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Possible Names:</w:t>
      </w:r>
      <w:r>
        <w:tab/>
        <w:t>Mögliche Namen für definitive Implementation</w:t>
      </w:r>
    </w:p>
    <w:p w14:paraId="7BC2058B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Effecitve Name:</w:t>
      </w:r>
      <w:r>
        <w:tab/>
        <w:t>Definitv gewählter Name der Klasse</w:t>
      </w:r>
    </w:p>
    <w:p w14:paraId="5D5BAAA4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Purpose:</w:t>
      </w:r>
      <w:r>
        <w:tab/>
        <w:t>Beschreibung des Verwendungszweckes</w:t>
      </w:r>
    </w:p>
    <w:p w14:paraId="20AE4D3E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Responsibilities:</w:t>
      </w:r>
      <w:r>
        <w:tab/>
        <w:t>Verantwortlichkeiten, die die Klasse wahrnimmt (Attribute, Zustände, Verhalten)</w:t>
      </w:r>
    </w:p>
    <w:p w14:paraId="59D5FA12" w14:textId="77777777"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Collaborations:</w:t>
      </w:r>
      <w:r>
        <w:tab/>
        <w:t>Kollaborationen, die die Klasse eingeht (Client, Server ...)</w:t>
      </w:r>
    </w:p>
    <w:p w14:paraId="00E76760" w14:textId="77777777" w:rsidR="00654A37" w:rsidRDefault="00654A37">
      <w:pPr>
        <w:pStyle w:val="Standardtext"/>
        <w:ind w:left="0"/>
      </w:pPr>
    </w:p>
    <w:sectPr w:rsidR="00654A3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4" w:right="1247" w:bottom="1191" w:left="1247" w:header="425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036DA" w14:textId="77777777" w:rsidR="0011101B" w:rsidRDefault="0011101B">
      <w:r>
        <w:separator/>
      </w:r>
    </w:p>
  </w:endnote>
  <w:endnote w:type="continuationSeparator" w:id="0">
    <w:p w14:paraId="3204A098" w14:textId="77777777" w:rsidR="0011101B" w:rsidRDefault="0011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7B85B" w14:textId="77777777" w:rsidR="00654A37" w:rsidRDefault="00654A3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654A37" w14:paraId="01E4480D" w14:textId="77777777">
      <w:tc>
        <w:tcPr>
          <w:tcW w:w="851" w:type="dxa"/>
          <w:shd w:val="clear" w:color="auto" w:fill="auto"/>
        </w:tcPr>
        <w:p w14:paraId="37F30A70" w14:textId="77777777" w:rsidR="00654A37" w:rsidRDefault="00654A37">
          <w:pPr>
            <w:pStyle w:val="Footer"/>
            <w:snapToGrid w:val="0"/>
            <w:ind w:right="56"/>
            <w:rPr>
              <w:b/>
            </w:rPr>
          </w:pPr>
        </w:p>
      </w:tc>
    </w:tr>
  </w:tbl>
  <w:p w14:paraId="2DACDAA3" w14:textId="77777777" w:rsidR="00654A37" w:rsidRDefault="00654A3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FBCF06" w14:textId="77777777" w:rsidR="00654A37" w:rsidRDefault="00654A3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757164" w14:textId="77777777" w:rsidR="0011101B" w:rsidRDefault="0011101B">
      <w:r>
        <w:separator/>
      </w:r>
    </w:p>
  </w:footnote>
  <w:footnote w:type="continuationSeparator" w:id="0">
    <w:p w14:paraId="7E267F4A" w14:textId="77777777" w:rsidR="0011101B" w:rsidRDefault="001110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5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654A37" w14:paraId="51A35EB6" w14:textId="77777777">
      <w:trPr>
        <w:trHeight w:hRule="exact" w:val="1060"/>
      </w:trPr>
      <w:tc>
        <w:tcPr>
          <w:tcW w:w="851" w:type="dxa"/>
          <w:shd w:val="clear" w:color="auto" w:fill="auto"/>
        </w:tcPr>
        <w:p w14:paraId="4D7AB2B8" w14:textId="77777777" w:rsidR="00654A37" w:rsidRDefault="00654A37">
          <w:pPr>
            <w:snapToGrid w:val="0"/>
            <w:jc w:val="right"/>
          </w:pPr>
        </w:p>
      </w:tc>
      <w:tc>
        <w:tcPr>
          <w:tcW w:w="2693" w:type="dxa"/>
          <w:tcBorders>
            <w:bottom w:val="single" w:sz="2" w:space="0" w:color="000000"/>
          </w:tcBorders>
          <w:shd w:val="clear" w:color="auto" w:fill="auto"/>
        </w:tcPr>
        <w:p w14:paraId="772725AA" w14:textId="77777777" w:rsidR="00654A37" w:rsidRDefault="00C17D3C">
          <w:pPr>
            <w:jc w:val="right"/>
            <w:rPr>
              <w:b/>
            </w:rPr>
          </w:pPr>
          <w:r>
            <w:rPr>
              <w:noProof/>
            </w:rPr>
            <w:drawing>
              <wp:inline distT="0" distB="0" distL="0" distR="0" wp14:anchorId="300B321A" wp14:editId="388DEC5B">
                <wp:extent cx="1181100" cy="30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alphaModFix amt="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3DCEF62" w14:textId="77777777" w:rsidR="00654A37" w:rsidRDefault="00C17D3C">
          <w:pPr>
            <w:jc w:val="right"/>
            <w:rPr>
              <w:sz w:val="18"/>
            </w:rPr>
          </w:pPr>
          <w:r>
            <w:rPr>
              <w:b/>
            </w:rPr>
            <w:t>Berner Fachhochschule</w:t>
          </w:r>
          <w:r>
            <w:t xml:space="preserve"> </w:t>
          </w:r>
        </w:p>
        <w:p w14:paraId="3DD8498F" w14:textId="77777777" w:rsidR="00654A37" w:rsidRDefault="00654A37">
          <w:pPr>
            <w:rPr>
              <w:sz w:val="18"/>
            </w:rPr>
          </w:pPr>
        </w:p>
      </w:tc>
      <w:tc>
        <w:tcPr>
          <w:tcW w:w="5954" w:type="dxa"/>
          <w:tcBorders>
            <w:bottom w:val="single" w:sz="2" w:space="0" w:color="000000"/>
          </w:tcBorders>
          <w:shd w:val="clear" w:color="auto" w:fill="auto"/>
        </w:tcPr>
        <w:p w14:paraId="2D8ACD50" w14:textId="77777777" w:rsidR="00654A37" w:rsidRDefault="00654A37">
          <w:pPr>
            <w:snapToGrid w:val="0"/>
            <w:jc w:val="center"/>
          </w:pPr>
        </w:p>
        <w:p w14:paraId="40F35226" w14:textId="77777777" w:rsidR="00654A37" w:rsidRDefault="00654A37">
          <w:pPr>
            <w:jc w:val="center"/>
            <w:rPr>
              <w:sz w:val="16"/>
            </w:rPr>
          </w:pPr>
        </w:p>
      </w:tc>
    </w:tr>
  </w:tbl>
  <w:p w14:paraId="03753CF8" w14:textId="77777777" w:rsidR="00654A37" w:rsidRDefault="00654A3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3DAC6" w14:textId="77777777" w:rsidR="00654A37" w:rsidRDefault="00654A3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8"/>
      <w:numFmt w:val="decimal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0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01B"/>
    <w:rsid w:val="000C1479"/>
    <w:rsid w:val="0011101B"/>
    <w:rsid w:val="00443610"/>
    <w:rsid w:val="00654A37"/>
    <w:rsid w:val="00BD2231"/>
    <w:rsid w:val="00C17D3C"/>
    <w:rsid w:val="00CD764B"/>
    <w:rsid w:val="00D9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399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hris:git:ch.bfh.bti7301.w2013.battleship:Battleship:doc:uml:crc-cards:_CRC-Card-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_CRC-Card-Form.dotx</Template>
  <TotalTime>0</TotalTime>
  <Pages>1</Pages>
  <Words>113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subject/>
  <dc:creator>Christian Meyer</dc:creator>
  <cp:keywords/>
  <cp:lastModifiedBy>Christian Meyer</cp:lastModifiedBy>
  <cp:revision>4</cp:revision>
  <cp:lastPrinted>2000-08-29T07:59:00Z</cp:lastPrinted>
  <dcterms:created xsi:type="dcterms:W3CDTF">2013-10-01T15:14:00Z</dcterms:created>
  <dcterms:modified xsi:type="dcterms:W3CDTF">2013-10-01T16:27:00Z</dcterms:modified>
</cp:coreProperties>
</file>