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AD5ABE" w14:textId="77777777" w:rsidR="00654A37" w:rsidRDefault="00C17D3C">
      <w:r>
        <w:rPr>
          <w:b/>
          <w:bCs/>
          <w:sz w:val="32"/>
        </w:rPr>
        <w:br/>
        <w:t xml:space="preserve">CRC </w:t>
      </w:r>
      <w:proofErr w:type="spellStart"/>
      <w:r>
        <w:rPr>
          <w:b/>
          <w:bCs/>
          <w:sz w:val="32"/>
        </w:rPr>
        <w:t>Karten</w:t>
      </w:r>
      <w:proofErr w:type="spellEnd"/>
      <w:r>
        <w:rPr>
          <w:b/>
          <w:bCs/>
          <w:sz w:val="32"/>
        </w:rPr>
        <w:br/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2268"/>
        <w:gridCol w:w="4253"/>
      </w:tblGrid>
      <w:tr w:rsidR="00654A37" w14:paraId="13E5805F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3E7F11E7" w14:textId="77777777" w:rsidR="00654A37" w:rsidRDefault="00C17D3C">
            <w:pPr>
              <w:pStyle w:val="Standardtext"/>
              <w:ind w:left="0"/>
            </w:pPr>
            <w:proofErr w:type="spellStart"/>
            <w:r>
              <w:t>Workingname</w:t>
            </w:r>
            <w:proofErr w:type="spellEnd"/>
            <w:r>
              <w:t>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BDE8D75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213D3B53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667A7F32" w14:textId="77777777" w:rsidR="00654A37" w:rsidRDefault="00C17D3C">
            <w:pPr>
              <w:pStyle w:val="Standardtext"/>
              <w:ind w:left="0"/>
            </w:pPr>
            <w:r>
              <w:t>Possible Names: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46E9455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6B007C3C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4519ACB4" w14:textId="77777777" w:rsidR="00654A37" w:rsidRDefault="00C17D3C">
            <w:pPr>
              <w:pStyle w:val="Standardtext"/>
              <w:ind w:left="0"/>
            </w:pPr>
            <w:r>
              <w:t>Effective Name: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5034F29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1327E380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0CAAE750" w14:textId="77777777" w:rsidR="00654A37" w:rsidRDefault="00C17D3C">
            <w:pPr>
              <w:pStyle w:val="Standardtext"/>
              <w:ind w:left="0"/>
            </w:pPr>
            <w:r>
              <w:t>Purpose:</w:t>
            </w:r>
          </w:p>
        </w:tc>
        <w:tc>
          <w:tcPr>
            <w:tcW w:w="6521" w:type="dxa"/>
            <w:gridSpan w:val="2"/>
            <w:shd w:val="clear" w:color="auto" w:fill="auto"/>
            <w:vAlign w:val="center"/>
          </w:tcPr>
          <w:p w14:paraId="13788F8E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0E193553" w14:textId="77777777">
        <w:trPr>
          <w:trHeight w:val="480"/>
        </w:trPr>
        <w:tc>
          <w:tcPr>
            <w:tcW w:w="4394" w:type="dxa"/>
            <w:gridSpan w:val="2"/>
            <w:shd w:val="clear" w:color="auto" w:fill="E5E5E5"/>
            <w:vAlign w:val="center"/>
          </w:tcPr>
          <w:p w14:paraId="7C4F5FB7" w14:textId="77777777" w:rsidR="00654A37" w:rsidRDefault="00C17D3C">
            <w:pPr>
              <w:pStyle w:val="Standardtext"/>
              <w:ind w:left="0"/>
            </w:pPr>
            <w:proofErr w:type="spellStart"/>
            <w:r>
              <w:t>Responsibilites</w:t>
            </w:r>
            <w:proofErr w:type="spellEnd"/>
          </w:p>
        </w:tc>
        <w:tc>
          <w:tcPr>
            <w:tcW w:w="4253" w:type="dxa"/>
            <w:shd w:val="clear" w:color="auto" w:fill="E5E5E5"/>
            <w:vAlign w:val="center"/>
          </w:tcPr>
          <w:p w14:paraId="0C17F4DB" w14:textId="77777777" w:rsidR="00654A37" w:rsidRDefault="00C17D3C">
            <w:pPr>
              <w:pStyle w:val="Standardtext"/>
              <w:ind w:left="0"/>
              <w:rPr>
                <w:b/>
              </w:rPr>
            </w:pPr>
            <w:r>
              <w:t>Collaborations</w:t>
            </w:r>
          </w:p>
        </w:tc>
      </w:tr>
      <w:tr w:rsidR="00654A37" w14:paraId="2008721B" w14:textId="77777777">
        <w:trPr>
          <w:trHeight w:val="320"/>
        </w:trPr>
        <w:tc>
          <w:tcPr>
            <w:tcW w:w="4394" w:type="dxa"/>
            <w:gridSpan w:val="2"/>
            <w:tcBorders>
              <w:bottom w:val="dotted" w:sz="4" w:space="0" w:color="000000"/>
            </w:tcBorders>
            <w:shd w:val="clear" w:color="auto" w:fill="auto"/>
          </w:tcPr>
          <w:p w14:paraId="781F7ABB" w14:textId="77777777" w:rsidR="00654A37" w:rsidRDefault="00C17D3C">
            <w:pPr>
              <w:pStyle w:val="Standardtext"/>
              <w:snapToGrid w:val="0"/>
              <w:ind w:left="0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4253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AB44002" w14:textId="77777777" w:rsidR="00654A37" w:rsidRDefault="00654A37">
            <w:pPr>
              <w:pStyle w:val="Standardtext"/>
              <w:snapToGrid w:val="0"/>
              <w:ind w:left="0"/>
              <w:rPr>
                <w:b/>
              </w:rPr>
            </w:pPr>
          </w:p>
        </w:tc>
      </w:tr>
      <w:tr w:rsidR="00654A37" w14:paraId="57E3C3BB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7F0E466E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1B0D4E2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0317C466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57D8D0C6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3CE0EBA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7A6759D8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41D633D4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18F1D64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06D550EB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69EEAF79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4CEA67A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3674CFD9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408DFC7F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21C65A9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364C4BD7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3A568E4D" w14:textId="77777777" w:rsidR="00654A37" w:rsidRDefault="00BD2231">
            <w:pPr>
              <w:pStyle w:val="Standardtext"/>
              <w:snapToGrid w:val="0"/>
              <w:ind w:left="0"/>
            </w:pPr>
            <w:r w:rsidRPr="008A5DAA">
              <w:rPr>
                <w:b/>
                <w:bCs/>
                <w:lang w:val="de-CH"/>
              </w:rPr>
              <w:t>Zustände/ Verhalten</w:t>
            </w:r>
            <w:bookmarkStart w:id="0" w:name="_GoBack"/>
            <w:bookmarkEnd w:id="0"/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59DEAFA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67695E72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28065AD6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6D79485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59DD1CB1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50593B17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A3CCEFB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705859EE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12A2A445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484A91C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71E009F2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087EF999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A3A190F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1324E094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3AEA7D47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0D4EA14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4D1679EE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08C8430B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5C0B618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6E64293B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725076AD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E5B52D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679DB782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138EAAE2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33E49AF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6B6809D1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2895D683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75322BA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03C84A71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114D8560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6025D75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7D30D877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35DC8AF9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8CC3597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</w:tbl>
    <w:p w14:paraId="55ED3BAC" w14:textId="77777777" w:rsidR="00654A37" w:rsidRDefault="00C17D3C">
      <w:pPr>
        <w:pStyle w:val="Nebentitel5"/>
      </w:pPr>
      <w:proofErr w:type="spellStart"/>
      <w:r>
        <w:t>Legende</w:t>
      </w:r>
      <w:proofErr w:type="spellEnd"/>
      <w:r>
        <w:t>:</w:t>
      </w:r>
    </w:p>
    <w:p w14:paraId="09172BCD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Working Name:</w:t>
      </w:r>
      <w:r>
        <w:tab/>
      </w:r>
      <w:proofErr w:type="spellStart"/>
      <w:r>
        <w:t>Projekt</w:t>
      </w:r>
      <w:proofErr w:type="spellEnd"/>
      <w:r>
        <w:t xml:space="preserve"> </w:t>
      </w:r>
      <w:proofErr w:type="spellStart"/>
      <w:r>
        <w:t>interner</w:t>
      </w:r>
      <w:proofErr w:type="spellEnd"/>
      <w:r>
        <w:t xml:space="preserve"> Name der </w:t>
      </w:r>
      <w:proofErr w:type="spellStart"/>
      <w:r>
        <w:t>im</w:t>
      </w:r>
      <w:proofErr w:type="spellEnd"/>
      <w:r>
        <w:t xml:space="preserve"> </w:t>
      </w:r>
      <w:proofErr w:type="spellStart"/>
      <w:r>
        <w:t>Rahmen</w:t>
      </w:r>
      <w:proofErr w:type="spellEnd"/>
      <w:r>
        <w:t xml:space="preserve"> der </w:t>
      </w:r>
      <w:proofErr w:type="spellStart"/>
      <w:r>
        <w:t>Analyse</w:t>
      </w:r>
      <w:proofErr w:type="spellEnd"/>
      <w:r>
        <w:t xml:space="preserve"> und des Designs </w:t>
      </w:r>
      <w:proofErr w:type="spellStart"/>
      <w:r>
        <w:t>vom</w:t>
      </w:r>
      <w:proofErr w:type="spellEnd"/>
      <w:r>
        <w:t xml:space="preserve"> Team </w:t>
      </w:r>
      <w:proofErr w:type="spellStart"/>
      <w:r>
        <w:t>verwendet</w:t>
      </w:r>
      <w:proofErr w:type="spellEnd"/>
      <w:r>
        <w:t xml:space="preserve"> </w:t>
      </w:r>
      <w:proofErr w:type="spellStart"/>
      <w:r>
        <w:t>wird</w:t>
      </w:r>
      <w:proofErr w:type="spellEnd"/>
      <w:r>
        <w:t>.</w:t>
      </w:r>
    </w:p>
    <w:p w14:paraId="58F803AE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Possible Names:</w:t>
      </w:r>
      <w:r>
        <w:tab/>
      </w:r>
      <w:proofErr w:type="spellStart"/>
      <w:r>
        <w:t>Mögliche</w:t>
      </w:r>
      <w:proofErr w:type="spellEnd"/>
      <w:r>
        <w:t xml:space="preserve"> </w:t>
      </w:r>
      <w:proofErr w:type="spellStart"/>
      <w:r>
        <w:t>Namen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definitive Implementation</w:t>
      </w:r>
    </w:p>
    <w:p w14:paraId="3DB20A7F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proofErr w:type="spellStart"/>
      <w:r>
        <w:t>Effecitve</w:t>
      </w:r>
      <w:proofErr w:type="spellEnd"/>
      <w:r>
        <w:t xml:space="preserve"> Name:</w:t>
      </w:r>
      <w:r>
        <w:tab/>
      </w:r>
      <w:proofErr w:type="spellStart"/>
      <w:r>
        <w:t>Definitv</w:t>
      </w:r>
      <w:proofErr w:type="spellEnd"/>
      <w:r>
        <w:t xml:space="preserve"> </w:t>
      </w:r>
      <w:proofErr w:type="spellStart"/>
      <w:r>
        <w:t>gewählter</w:t>
      </w:r>
      <w:proofErr w:type="spellEnd"/>
      <w:r>
        <w:t xml:space="preserve"> Name der </w:t>
      </w:r>
      <w:proofErr w:type="spellStart"/>
      <w:r>
        <w:t>Klasse</w:t>
      </w:r>
      <w:proofErr w:type="spellEnd"/>
    </w:p>
    <w:p w14:paraId="72496D45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Purpose:</w:t>
      </w:r>
      <w:r>
        <w:tab/>
      </w:r>
      <w:proofErr w:type="spellStart"/>
      <w:r>
        <w:t>Beschreibung</w:t>
      </w:r>
      <w:proofErr w:type="spellEnd"/>
      <w:r>
        <w:t xml:space="preserve"> des </w:t>
      </w:r>
      <w:proofErr w:type="spellStart"/>
      <w:r>
        <w:t>Verwendungszweckes</w:t>
      </w:r>
      <w:proofErr w:type="spellEnd"/>
    </w:p>
    <w:p w14:paraId="05F1E6AF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Responsibilities:</w:t>
      </w:r>
      <w:r>
        <w:tab/>
      </w:r>
      <w:proofErr w:type="spellStart"/>
      <w:r>
        <w:t>Verantwortlichkeiten</w:t>
      </w:r>
      <w:proofErr w:type="spellEnd"/>
      <w:r>
        <w:t xml:space="preserve">, die </w:t>
      </w:r>
      <w:proofErr w:type="spellStart"/>
      <w:r>
        <w:t>die</w:t>
      </w:r>
      <w:proofErr w:type="spellEnd"/>
      <w:r>
        <w:t xml:space="preserve"> </w:t>
      </w:r>
      <w:proofErr w:type="spellStart"/>
      <w:r>
        <w:t>Klasse</w:t>
      </w:r>
      <w:proofErr w:type="spellEnd"/>
      <w:r>
        <w:t xml:space="preserve"> </w:t>
      </w:r>
      <w:proofErr w:type="spellStart"/>
      <w:r>
        <w:t>wahrnimmt</w:t>
      </w:r>
      <w:proofErr w:type="spellEnd"/>
      <w:r>
        <w:t xml:space="preserve"> (Attribute, </w:t>
      </w:r>
      <w:proofErr w:type="spellStart"/>
      <w:r>
        <w:t>Zustände</w:t>
      </w:r>
      <w:proofErr w:type="spellEnd"/>
      <w:r>
        <w:t xml:space="preserve">, </w:t>
      </w:r>
      <w:proofErr w:type="spellStart"/>
      <w:r>
        <w:t>Verhalten</w:t>
      </w:r>
      <w:proofErr w:type="spellEnd"/>
      <w:r>
        <w:t>)</w:t>
      </w:r>
    </w:p>
    <w:p w14:paraId="2C2B695E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Collaborations:</w:t>
      </w:r>
      <w:r>
        <w:tab/>
      </w:r>
      <w:proofErr w:type="spellStart"/>
      <w:r>
        <w:t>Kollaborationen</w:t>
      </w:r>
      <w:proofErr w:type="spellEnd"/>
      <w:r>
        <w:t xml:space="preserve">, die </w:t>
      </w:r>
      <w:proofErr w:type="spellStart"/>
      <w:r>
        <w:t>die</w:t>
      </w:r>
      <w:proofErr w:type="spellEnd"/>
      <w:r>
        <w:t xml:space="preserve"> </w:t>
      </w:r>
      <w:proofErr w:type="spellStart"/>
      <w:r>
        <w:t>Klasse</w:t>
      </w:r>
      <w:proofErr w:type="spellEnd"/>
      <w:r>
        <w:t xml:space="preserve"> </w:t>
      </w:r>
      <w:proofErr w:type="spellStart"/>
      <w:r>
        <w:t>eingeht</w:t>
      </w:r>
      <w:proofErr w:type="spellEnd"/>
      <w:r>
        <w:t xml:space="preserve"> (Client, </w:t>
      </w:r>
      <w:proofErr w:type="gramStart"/>
      <w:r>
        <w:t>Server ...)</w:t>
      </w:r>
      <w:proofErr w:type="gramEnd"/>
    </w:p>
    <w:p w14:paraId="187611EB" w14:textId="77777777" w:rsidR="00654A37" w:rsidRDefault="00654A37">
      <w:pPr>
        <w:pStyle w:val="Standardtext"/>
        <w:ind w:left="0"/>
      </w:pPr>
    </w:p>
    <w:sectPr w:rsidR="00654A3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14" w:right="1247" w:bottom="1191" w:left="1247" w:header="425" w:footer="4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AC7811" w14:textId="77777777" w:rsidR="00654A37" w:rsidRDefault="00C17D3C">
      <w:r>
        <w:separator/>
      </w:r>
    </w:p>
  </w:endnote>
  <w:endnote w:type="continuationSeparator" w:id="0">
    <w:p w14:paraId="4A174750" w14:textId="77777777" w:rsidR="00654A37" w:rsidRDefault="00C17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64314C" w14:textId="77777777" w:rsidR="00654A37" w:rsidRDefault="00654A37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654A37" w14:paraId="3C859C84" w14:textId="77777777">
      <w:tc>
        <w:tcPr>
          <w:tcW w:w="851" w:type="dxa"/>
          <w:shd w:val="clear" w:color="auto" w:fill="auto"/>
        </w:tcPr>
        <w:p w14:paraId="679AE665" w14:textId="77777777" w:rsidR="00654A37" w:rsidRDefault="00654A37">
          <w:pPr>
            <w:pStyle w:val="Footer"/>
            <w:snapToGrid w:val="0"/>
            <w:ind w:right="56"/>
            <w:rPr>
              <w:b/>
            </w:rPr>
          </w:pPr>
        </w:p>
      </w:tc>
    </w:tr>
  </w:tbl>
  <w:p w14:paraId="6CD2360A" w14:textId="77777777" w:rsidR="00654A37" w:rsidRDefault="00654A3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4E3858" w14:textId="77777777" w:rsidR="00654A37" w:rsidRDefault="00654A3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9A24E3" w14:textId="77777777" w:rsidR="00654A37" w:rsidRDefault="00C17D3C">
      <w:r>
        <w:separator/>
      </w:r>
    </w:p>
  </w:footnote>
  <w:footnote w:type="continuationSeparator" w:id="0">
    <w:p w14:paraId="322F743B" w14:textId="77777777" w:rsidR="00654A37" w:rsidRDefault="00C17D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85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654A37" w14:paraId="1F4E2BB6" w14:textId="77777777">
      <w:trPr>
        <w:trHeight w:hRule="exact" w:val="1060"/>
      </w:trPr>
      <w:tc>
        <w:tcPr>
          <w:tcW w:w="851" w:type="dxa"/>
          <w:shd w:val="clear" w:color="auto" w:fill="auto"/>
        </w:tcPr>
        <w:p w14:paraId="77A80CB7" w14:textId="77777777" w:rsidR="00654A37" w:rsidRDefault="00654A37">
          <w:pPr>
            <w:snapToGrid w:val="0"/>
            <w:jc w:val="right"/>
          </w:pPr>
        </w:p>
      </w:tc>
      <w:tc>
        <w:tcPr>
          <w:tcW w:w="2693" w:type="dxa"/>
          <w:tcBorders>
            <w:bottom w:val="single" w:sz="2" w:space="0" w:color="000000"/>
          </w:tcBorders>
          <w:shd w:val="clear" w:color="auto" w:fill="auto"/>
        </w:tcPr>
        <w:p w14:paraId="04FCCC6F" w14:textId="77777777" w:rsidR="00654A37" w:rsidRDefault="00C17D3C">
          <w:pPr>
            <w:jc w:val="right"/>
            <w:rPr>
              <w:b/>
            </w:rPr>
          </w:pPr>
          <w:r>
            <w:rPr>
              <w:noProof/>
            </w:rPr>
            <w:drawing>
              <wp:inline distT="0" distB="0" distL="0" distR="0" wp14:anchorId="6BB51614" wp14:editId="1D1CFF45">
                <wp:extent cx="1181100" cy="304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alphaModFix amt="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13B6CDA" w14:textId="77777777" w:rsidR="00654A37" w:rsidRDefault="00C17D3C">
          <w:pPr>
            <w:jc w:val="right"/>
            <w:rPr>
              <w:sz w:val="18"/>
            </w:rPr>
          </w:pPr>
          <w:proofErr w:type="spellStart"/>
          <w:r>
            <w:rPr>
              <w:b/>
            </w:rPr>
            <w:t>Berner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Fachhochschule</w:t>
          </w:r>
          <w:proofErr w:type="spellEnd"/>
          <w:r>
            <w:t xml:space="preserve"> </w:t>
          </w:r>
        </w:p>
        <w:p w14:paraId="0FCBDFAF" w14:textId="77777777" w:rsidR="00654A37" w:rsidRDefault="00654A37">
          <w:pPr>
            <w:rPr>
              <w:sz w:val="18"/>
            </w:rPr>
          </w:pPr>
        </w:p>
      </w:tc>
      <w:tc>
        <w:tcPr>
          <w:tcW w:w="5954" w:type="dxa"/>
          <w:tcBorders>
            <w:bottom w:val="single" w:sz="2" w:space="0" w:color="000000"/>
          </w:tcBorders>
          <w:shd w:val="clear" w:color="auto" w:fill="auto"/>
        </w:tcPr>
        <w:p w14:paraId="1B50F30D" w14:textId="77777777" w:rsidR="00654A37" w:rsidRDefault="00654A37">
          <w:pPr>
            <w:snapToGrid w:val="0"/>
            <w:jc w:val="center"/>
          </w:pPr>
        </w:p>
        <w:p w14:paraId="0B88EF3A" w14:textId="77777777" w:rsidR="00654A37" w:rsidRDefault="00654A37">
          <w:pPr>
            <w:jc w:val="center"/>
            <w:rPr>
              <w:sz w:val="16"/>
            </w:rPr>
          </w:pPr>
        </w:p>
      </w:tc>
    </w:tr>
  </w:tbl>
  <w:p w14:paraId="14EF9BF8" w14:textId="77777777" w:rsidR="00654A37" w:rsidRDefault="00654A3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A660FE" w14:textId="77777777" w:rsidR="00654A37" w:rsidRDefault="00654A3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8"/>
      <w:numFmt w:val="decimal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907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D3C"/>
    <w:rsid w:val="00654A37"/>
    <w:rsid w:val="00BD2231"/>
    <w:rsid w:val="00C1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3DDF5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Standardtext"/>
    <w:qFormat/>
    <w:pPr>
      <w:keepNext/>
      <w:numPr>
        <w:numId w:val="1"/>
      </w:numPr>
      <w:spacing w:before="1200" w:after="200"/>
      <w:outlineLvl w:val="0"/>
    </w:p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"/>
      </w:numPr>
      <w:spacing w:before="600" w:after="160"/>
      <w:outlineLvl w:val="1"/>
    </w:p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"/>
      </w:numPr>
      <w:spacing w:before="400" w:after="120"/>
      <w:outlineLvl w:val="2"/>
    </w:p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"/>
      </w:numPr>
      <w:spacing w:before="240" w:after="80"/>
      <w:outlineLvl w:val="3"/>
    </w:pPr>
  </w:style>
  <w:style w:type="paragraph" w:styleId="Heading5">
    <w:name w:val="heading 5"/>
    <w:basedOn w:val="Normal"/>
    <w:next w:val="Standardtext"/>
    <w:qFormat/>
    <w:pPr>
      <w:numPr>
        <w:ilvl w:val="4"/>
        <w:numId w:val="1"/>
      </w:numPr>
      <w:tabs>
        <w:tab w:val="left" w:pos="1134"/>
      </w:tabs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sz w:val="16"/>
    </w:rPr>
  </w:style>
  <w:style w:type="character" w:customStyle="1" w:styleId="FootnoteCharacters">
    <w:name w:val="Footnote Characters"/>
    <w:basedOn w:val="DefaultParagraphFont"/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Standardtext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pPr>
      <w:tabs>
        <w:tab w:val="left" w:pos="1400"/>
        <w:tab w:val="left" w:pos="2552"/>
        <w:tab w:val="right" w:leader="dot" w:pos="9356"/>
      </w:tabs>
      <w:ind w:left="2466" w:hanging="1559"/>
    </w:pPr>
  </w:style>
  <w:style w:type="paragraph" w:customStyle="1" w:styleId="Aufzhlung">
    <w:name w:val="Aufzählung"/>
    <w:basedOn w:val="Normal"/>
    <w:pPr>
      <w:numPr>
        <w:numId w:val="4"/>
      </w:numPr>
      <w:tabs>
        <w:tab w:val="left" w:pos="1418"/>
      </w:tabs>
      <w:ind w:left="1418" w:right="907" w:hanging="227"/>
    </w:p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</w:style>
  <w:style w:type="paragraph" w:customStyle="1" w:styleId="Code">
    <w:name w:val="Code"/>
    <w:basedOn w:val="Normal"/>
    <w:pPr>
      <w:numPr>
        <w:numId w:val="2"/>
      </w:numPr>
    </w:pPr>
    <w:rPr>
      <w:rFonts w:ascii="Courier New" w:hAnsi="Courier New" w:cs="Courier New"/>
    </w:rPr>
  </w:style>
  <w:style w:type="paragraph" w:styleId="FootnoteText">
    <w:name w:val="footnote text"/>
    <w:basedOn w:val="Normal"/>
    <w:pPr>
      <w:ind w:left="992" w:hanging="85"/>
    </w:pPr>
    <w:rPr>
      <w:sz w:val="1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pPr>
      <w:tabs>
        <w:tab w:val="right" w:pos="4336"/>
      </w:tabs>
      <w:ind w:left="1418" w:hanging="510"/>
    </w:pPr>
  </w:style>
  <w:style w:type="paragraph" w:styleId="Index2">
    <w:name w:val="index 2"/>
    <w:basedOn w:val="Normal"/>
    <w:next w:val="Standardtext"/>
    <w:pPr>
      <w:tabs>
        <w:tab w:val="right" w:pos="4336"/>
      </w:tabs>
      <w:ind w:left="1418" w:hanging="284"/>
    </w:pPr>
  </w:style>
  <w:style w:type="paragraph" w:styleId="Index3">
    <w:name w:val="index 3"/>
    <w:basedOn w:val="Normal"/>
    <w:next w:val="Normal"/>
    <w:pPr>
      <w:tabs>
        <w:tab w:val="right" w:leader="dot" w:pos="4336"/>
      </w:tabs>
      <w:ind w:left="1702" w:hanging="284"/>
    </w:pPr>
  </w:style>
  <w:style w:type="paragraph" w:styleId="IndexHeading">
    <w:name w:val="index heading"/>
    <w:basedOn w:val="Normal"/>
    <w:next w:val="Index1"/>
    <w:pPr>
      <w:keepNext/>
      <w:pBdr>
        <w:top w:val="single" w:sz="12" w:space="0" w:color="000000"/>
      </w:pBdr>
      <w:tabs>
        <w:tab w:val="right" w:pos="4336"/>
      </w:tabs>
      <w:spacing w:before="360" w:after="240"/>
      <w:ind w:left="851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TOC1">
    <w:name w:val="toc 1"/>
    <w:basedOn w:val="Normal"/>
    <w:next w:val="Normal"/>
    <w:pPr>
      <w:tabs>
        <w:tab w:val="right" w:pos="709"/>
        <w:tab w:val="left" w:pos="1985"/>
        <w:tab w:val="right" w:leader="dot" w:pos="9412"/>
      </w:tabs>
      <w:spacing w:before="360"/>
      <w:ind w:left="907"/>
    </w:pPr>
  </w:style>
  <w:style w:type="paragraph" w:styleId="TOC2">
    <w:name w:val="toc 2"/>
    <w:basedOn w:val="Normal"/>
    <w:next w:val="Normal"/>
    <w:pPr>
      <w:tabs>
        <w:tab w:val="left" w:pos="1985"/>
        <w:tab w:val="right" w:leader="dot" w:pos="9412"/>
      </w:tabs>
      <w:spacing w:before="120"/>
      <w:ind w:left="907"/>
    </w:pPr>
  </w:style>
  <w:style w:type="paragraph" w:styleId="TOC3">
    <w:name w:val="toc 3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styleId="TOC4">
    <w:name w:val="toc 4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right="0" w:hanging="227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2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23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Standardtext"/>
    <w:qFormat/>
    <w:pPr>
      <w:keepNext/>
      <w:numPr>
        <w:numId w:val="1"/>
      </w:numPr>
      <w:spacing w:before="1200" w:after="200"/>
      <w:outlineLvl w:val="0"/>
    </w:p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"/>
      </w:numPr>
      <w:spacing w:before="600" w:after="160"/>
      <w:outlineLvl w:val="1"/>
    </w:p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"/>
      </w:numPr>
      <w:spacing w:before="400" w:after="120"/>
      <w:outlineLvl w:val="2"/>
    </w:p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"/>
      </w:numPr>
      <w:spacing w:before="240" w:after="80"/>
      <w:outlineLvl w:val="3"/>
    </w:pPr>
  </w:style>
  <w:style w:type="paragraph" w:styleId="Heading5">
    <w:name w:val="heading 5"/>
    <w:basedOn w:val="Normal"/>
    <w:next w:val="Standardtext"/>
    <w:qFormat/>
    <w:pPr>
      <w:numPr>
        <w:ilvl w:val="4"/>
        <w:numId w:val="1"/>
      </w:numPr>
      <w:tabs>
        <w:tab w:val="left" w:pos="1134"/>
      </w:tabs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sz w:val="16"/>
    </w:rPr>
  </w:style>
  <w:style w:type="character" w:customStyle="1" w:styleId="FootnoteCharacters">
    <w:name w:val="Footnote Characters"/>
    <w:basedOn w:val="DefaultParagraphFont"/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Standardtext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pPr>
      <w:tabs>
        <w:tab w:val="left" w:pos="1400"/>
        <w:tab w:val="left" w:pos="2552"/>
        <w:tab w:val="right" w:leader="dot" w:pos="9356"/>
      </w:tabs>
      <w:ind w:left="2466" w:hanging="1559"/>
    </w:pPr>
  </w:style>
  <w:style w:type="paragraph" w:customStyle="1" w:styleId="Aufzhlung">
    <w:name w:val="Aufzählung"/>
    <w:basedOn w:val="Normal"/>
    <w:pPr>
      <w:numPr>
        <w:numId w:val="4"/>
      </w:numPr>
      <w:tabs>
        <w:tab w:val="left" w:pos="1418"/>
      </w:tabs>
      <w:ind w:left="1418" w:right="907" w:hanging="227"/>
    </w:p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</w:style>
  <w:style w:type="paragraph" w:customStyle="1" w:styleId="Code">
    <w:name w:val="Code"/>
    <w:basedOn w:val="Normal"/>
    <w:pPr>
      <w:numPr>
        <w:numId w:val="2"/>
      </w:numPr>
    </w:pPr>
    <w:rPr>
      <w:rFonts w:ascii="Courier New" w:hAnsi="Courier New" w:cs="Courier New"/>
    </w:rPr>
  </w:style>
  <w:style w:type="paragraph" w:styleId="FootnoteText">
    <w:name w:val="footnote text"/>
    <w:basedOn w:val="Normal"/>
    <w:pPr>
      <w:ind w:left="992" w:hanging="85"/>
    </w:pPr>
    <w:rPr>
      <w:sz w:val="1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pPr>
      <w:tabs>
        <w:tab w:val="right" w:pos="4336"/>
      </w:tabs>
      <w:ind w:left="1418" w:hanging="510"/>
    </w:pPr>
  </w:style>
  <w:style w:type="paragraph" w:styleId="Index2">
    <w:name w:val="index 2"/>
    <w:basedOn w:val="Normal"/>
    <w:next w:val="Standardtext"/>
    <w:pPr>
      <w:tabs>
        <w:tab w:val="right" w:pos="4336"/>
      </w:tabs>
      <w:ind w:left="1418" w:hanging="284"/>
    </w:pPr>
  </w:style>
  <w:style w:type="paragraph" w:styleId="Index3">
    <w:name w:val="index 3"/>
    <w:basedOn w:val="Normal"/>
    <w:next w:val="Normal"/>
    <w:pPr>
      <w:tabs>
        <w:tab w:val="right" w:leader="dot" w:pos="4336"/>
      </w:tabs>
      <w:ind w:left="1702" w:hanging="284"/>
    </w:pPr>
  </w:style>
  <w:style w:type="paragraph" w:styleId="IndexHeading">
    <w:name w:val="index heading"/>
    <w:basedOn w:val="Normal"/>
    <w:next w:val="Index1"/>
    <w:pPr>
      <w:keepNext/>
      <w:pBdr>
        <w:top w:val="single" w:sz="12" w:space="0" w:color="000000"/>
      </w:pBdr>
      <w:tabs>
        <w:tab w:val="right" w:pos="4336"/>
      </w:tabs>
      <w:spacing w:before="360" w:after="240"/>
      <w:ind w:left="851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TOC1">
    <w:name w:val="toc 1"/>
    <w:basedOn w:val="Normal"/>
    <w:next w:val="Normal"/>
    <w:pPr>
      <w:tabs>
        <w:tab w:val="right" w:pos="709"/>
        <w:tab w:val="left" w:pos="1985"/>
        <w:tab w:val="right" w:leader="dot" w:pos="9412"/>
      </w:tabs>
      <w:spacing w:before="360"/>
      <w:ind w:left="907"/>
    </w:pPr>
  </w:style>
  <w:style w:type="paragraph" w:styleId="TOC2">
    <w:name w:val="toc 2"/>
    <w:basedOn w:val="Normal"/>
    <w:next w:val="Normal"/>
    <w:pPr>
      <w:tabs>
        <w:tab w:val="left" w:pos="1985"/>
        <w:tab w:val="right" w:leader="dot" w:pos="9412"/>
      </w:tabs>
      <w:spacing w:before="120"/>
      <w:ind w:left="907"/>
    </w:pPr>
  </w:style>
  <w:style w:type="paragraph" w:styleId="TOC3">
    <w:name w:val="toc 3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styleId="TOC4">
    <w:name w:val="toc 4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right="0" w:hanging="227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2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23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tos99\BigDoc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\Programme\Microsoft Office\Vorlagen\intos99\BigDoc3.dot</Template>
  <TotalTime>0</TotalTime>
  <Pages>1</Pages>
  <Words>94</Words>
  <Characters>540</Characters>
  <Application>Microsoft Macintosh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subject/>
  <dc:creator>Wenger Rolf</dc:creator>
  <cp:keywords/>
  <cp:lastModifiedBy>Simon Krenger</cp:lastModifiedBy>
  <cp:revision>3</cp:revision>
  <cp:lastPrinted>2000-08-29T07:59:00Z</cp:lastPrinted>
  <dcterms:created xsi:type="dcterms:W3CDTF">2013-09-27T13:33:00Z</dcterms:created>
  <dcterms:modified xsi:type="dcterms:W3CDTF">2013-09-27T13:54:00Z</dcterms:modified>
</cp:coreProperties>
</file>